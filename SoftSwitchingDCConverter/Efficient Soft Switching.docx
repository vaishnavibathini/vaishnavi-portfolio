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38BD" w14:textId="77777777" w:rsidR="0026762E" w:rsidRDefault="00912E45">
      <w:pPr>
        <w:spacing w:before="63" w:line="288" w:lineRule="auto"/>
        <w:ind w:left="1500" w:right="744" w:hanging="1320"/>
        <w:rPr>
          <w:sz w:val="36"/>
          <w:szCs w:val="36"/>
        </w:rPr>
      </w:pPr>
      <w:bookmarkStart w:id="0" w:name="_Hlk44532287"/>
      <w:r>
        <w:rPr>
          <w:b/>
          <w:sz w:val="36"/>
          <w:szCs w:val="36"/>
        </w:rPr>
        <w:t>EFFICIENT SOFT-SWITCHING DC-CONVERTER FOR MPPT OF A GRID CONNECTED</w:t>
      </w:r>
    </w:p>
    <w:p w14:paraId="0A5F72BF" w14:textId="77777777" w:rsidR="0026762E" w:rsidRDefault="00912E45">
      <w:pPr>
        <w:spacing w:before="3" w:line="400" w:lineRule="exact"/>
        <w:ind w:left="1855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t>PV SYSTEM USING MATLAB</w:t>
      </w:r>
    </w:p>
    <w:p w14:paraId="0AC1B2D3" w14:textId="77777777" w:rsidR="0026762E" w:rsidRDefault="00912E45">
      <w:pPr>
        <w:spacing w:before="83" w:line="80" w:lineRule="exact"/>
        <w:ind w:right="1999"/>
        <w:jc w:val="right"/>
        <w:rPr>
          <w:sz w:val="10"/>
          <w:szCs w:val="10"/>
        </w:rPr>
      </w:pPr>
      <w:r>
        <w:rPr>
          <w:i/>
          <w:position w:val="-2"/>
          <w:sz w:val="10"/>
          <w:szCs w:val="10"/>
        </w:rPr>
        <w:t>2</w:t>
      </w:r>
    </w:p>
    <w:p w14:paraId="58C6E501" w14:textId="77777777" w:rsidR="00302498" w:rsidRDefault="00912E45" w:rsidP="00302498">
      <w:pPr>
        <w:ind w:left="1908" w:right="2016"/>
        <w:jc w:val="center"/>
        <w:rPr>
          <w:i/>
          <w:sz w:val="16"/>
          <w:szCs w:val="16"/>
        </w:rPr>
      </w:pPr>
      <w:proofErr w:type="spellStart"/>
      <w:proofErr w:type="gramStart"/>
      <w:r>
        <w:rPr>
          <w:i/>
          <w:sz w:val="16"/>
          <w:szCs w:val="16"/>
        </w:rPr>
        <w:t>G.Thanmai</w:t>
      </w:r>
      <w:proofErr w:type="spellEnd"/>
      <w:proofErr w:type="gramEnd"/>
      <w:r>
        <w:rPr>
          <w:i/>
          <w:position w:val="6"/>
          <w:sz w:val="10"/>
          <w:szCs w:val="10"/>
        </w:rPr>
        <w:t>1</w:t>
      </w:r>
      <w:r>
        <w:rPr>
          <w:i/>
          <w:sz w:val="16"/>
          <w:szCs w:val="16"/>
        </w:rPr>
        <w:t>, K. Swathi</w:t>
      </w:r>
      <w:r>
        <w:rPr>
          <w:i/>
          <w:position w:val="6"/>
          <w:sz w:val="10"/>
          <w:szCs w:val="10"/>
        </w:rPr>
        <w:t>1</w:t>
      </w:r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B.Vaishnavi</w:t>
      </w:r>
      <w:proofErr w:type="spellEnd"/>
      <w:r>
        <w:rPr>
          <w:i/>
          <w:position w:val="6"/>
          <w:sz w:val="10"/>
          <w:szCs w:val="10"/>
        </w:rPr>
        <w:t>1</w:t>
      </w:r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S.Lilleesh</w:t>
      </w:r>
      <w:proofErr w:type="spellEnd"/>
      <w:r>
        <w:rPr>
          <w:i/>
          <w:position w:val="6"/>
          <w:sz w:val="10"/>
          <w:szCs w:val="10"/>
        </w:rPr>
        <w:t>1</w:t>
      </w:r>
      <w:r>
        <w:rPr>
          <w:i/>
          <w:sz w:val="16"/>
          <w:szCs w:val="16"/>
        </w:rPr>
        <w:t xml:space="preserve">, </w:t>
      </w:r>
    </w:p>
    <w:p w14:paraId="43F60D49" w14:textId="01A958F8" w:rsidR="0026762E" w:rsidRDefault="00912E45" w:rsidP="00302498">
      <w:pPr>
        <w:ind w:left="1908" w:right="2016"/>
        <w:jc w:val="center"/>
        <w:rPr>
          <w:sz w:val="16"/>
          <w:szCs w:val="16"/>
        </w:rPr>
      </w:pPr>
      <w:proofErr w:type="spellStart"/>
      <w:r>
        <w:rPr>
          <w:i/>
          <w:sz w:val="16"/>
          <w:szCs w:val="16"/>
        </w:rPr>
        <w:t>Dr.</w:t>
      </w:r>
      <w:proofErr w:type="gramStart"/>
      <w:r>
        <w:rPr>
          <w:i/>
          <w:sz w:val="16"/>
          <w:szCs w:val="16"/>
        </w:rPr>
        <w:t>K.Neelima</w:t>
      </w:r>
      <w:proofErr w:type="spellEnd"/>
      <w:proofErr w:type="gramEnd"/>
      <w:r>
        <w:rPr>
          <w:i/>
          <w:position w:val="6"/>
          <w:sz w:val="10"/>
          <w:szCs w:val="10"/>
        </w:rPr>
        <w:t>2</w:t>
      </w:r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Mr.V.Jeetender</w:t>
      </w:r>
      <w:proofErr w:type="spellEnd"/>
    </w:p>
    <w:p w14:paraId="5168920B" w14:textId="77777777" w:rsidR="0026762E" w:rsidRDefault="00912E45" w:rsidP="00302498">
      <w:pPr>
        <w:spacing w:before="1"/>
        <w:ind w:left="3312" w:right="3374"/>
        <w:jc w:val="center"/>
        <w:rPr>
          <w:sz w:val="16"/>
          <w:szCs w:val="16"/>
        </w:rPr>
      </w:pPr>
      <w:r>
        <w:rPr>
          <w:i/>
          <w:position w:val="6"/>
          <w:sz w:val="16"/>
          <w:szCs w:val="16"/>
        </w:rPr>
        <w:t>1</w:t>
      </w:r>
      <w:r>
        <w:rPr>
          <w:i/>
          <w:sz w:val="16"/>
          <w:szCs w:val="16"/>
        </w:rPr>
        <w:t>UG Students, EEE Department, VBIT.</w:t>
      </w:r>
    </w:p>
    <w:p w14:paraId="33B798BF" w14:textId="77777777" w:rsidR="0026762E" w:rsidRDefault="00912E45" w:rsidP="00302498">
      <w:pPr>
        <w:ind w:left="3616" w:right="3676"/>
        <w:jc w:val="center"/>
        <w:rPr>
          <w:sz w:val="16"/>
          <w:szCs w:val="16"/>
        </w:rPr>
      </w:pPr>
      <w:r>
        <w:rPr>
          <w:i/>
          <w:position w:val="5"/>
          <w:sz w:val="16"/>
          <w:szCs w:val="16"/>
        </w:rPr>
        <w:t>2</w:t>
      </w:r>
      <w:r>
        <w:rPr>
          <w:i/>
          <w:position w:val="-1"/>
          <w:sz w:val="16"/>
          <w:szCs w:val="16"/>
        </w:rPr>
        <w:t>Professor, EEE Department,</w:t>
      </w:r>
    </w:p>
    <w:p w14:paraId="256BAEAE" w14:textId="77777777" w:rsidR="0026762E" w:rsidRDefault="00912E45" w:rsidP="00302498">
      <w:pPr>
        <w:spacing w:before="1"/>
        <w:ind w:left="3642" w:right="3700" w:firstLine="1"/>
        <w:jc w:val="center"/>
        <w:rPr>
          <w:sz w:val="16"/>
          <w:szCs w:val="16"/>
        </w:rPr>
      </w:pPr>
      <w:r>
        <w:rPr>
          <w:i/>
          <w:sz w:val="16"/>
          <w:szCs w:val="16"/>
        </w:rPr>
        <w:t xml:space="preserve">VBIT. Hyderabad, India. </w:t>
      </w:r>
      <w:hyperlink r:id="rId5">
        <w:r>
          <w:rPr>
            <w:i/>
            <w:color w:val="0462C1"/>
            <w:sz w:val="16"/>
            <w:szCs w:val="16"/>
            <w:u w:val="single" w:color="0462C1"/>
          </w:rPr>
          <w:t>Thanmai.ganji98@gmail.com</w:t>
        </w:r>
      </w:hyperlink>
    </w:p>
    <w:p w14:paraId="2F191424" w14:textId="77777777" w:rsidR="0026762E" w:rsidRDefault="0026762E">
      <w:pPr>
        <w:spacing w:before="2" w:line="180" w:lineRule="exact"/>
        <w:rPr>
          <w:sz w:val="18"/>
          <w:szCs w:val="18"/>
        </w:rPr>
      </w:pPr>
    </w:p>
    <w:bookmarkEnd w:id="0"/>
    <w:p w14:paraId="70267521" w14:textId="77777777" w:rsidR="0026762E" w:rsidRDefault="0026762E">
      <w:pPr>
        <w:spacing w:line="200" w:lineRule="exact"/>
      </w:pPr>
    </w:p>
    <w:p w14:paraId="0E685AD8" w14:textId="77777777" w:rsidR="0026762E" w:rsidRDefault="0026762E">
      <w:pPr>
        <w:spacing w:line="200" w:lineRule="exact"/>
      </w:pPr>
    </w:p>
    <w:p w14:paraId="5471BAA7" w14:textId="77777777" w:rsidR="0026762E" w:rsidRDefault="0026762E">
      <w:pPr>
        <w:spacing w:line="200" w:lineRule="exact"/>
        <w:sectPr w:rsidR="0026762E">
          <w:pgSz w:w="11920" w:h="16840"/>
          <w:pgMar w:top="1380" w:right="1280" w:bottom="280" w:left="1340" w:header="720" w:footer="720" w:gutter="0"/>
          <w:cols w:space="720"/>
        </w:sectPr>
      </w:pPr>
    </w:p>
    <w:p w14:paraId="2A127CA0" w14:textId="77777777" w:rsidR="0026762E" w:rsidRDefault="00912E45">
      <w:pPr>
        <w:spacing w:before="33"/>
        <w:ind w:left="201" w:right="-2" w:firstLine="41"/>
        <w:jc w:val="both"/>
      </w:pPr>
      <w:bookmarkStart w:id="1" w:name="_Hlk44532667"/>
      <w:r>
        <w:rPr>
          <w:b/>
          <w:color w:val="202020"/>
          <w:w w:val="99"/>
        </w:rPr>
        <w:t>Abstract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-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The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analysis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of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soft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switching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 xml:space="preserve">front </w:t>
      </w:r>
      <w:proofErr w:type="gramStart"/>
      <w:r>
        <w:rPr>
          <w:b/>
          <w:color w:val="202020"/>
          <w:w w:val="99"/>
        </w:rPr>
        <w:t>end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dc</w:t>
      </w:r>
      <w:proofErr w:type="gramEnd"/>
      <w:r>
        <w:rPr>
          <w:b/>
          <w:color w:val="202020"/>
          <w:w w:val="99"/>
        </w:rPr>
        <w:t>-dc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converter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for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MPPT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controller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of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a grid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connected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system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finds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the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solution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to achieve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obtaining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maximum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power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point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from the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PV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module.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The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expression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"soft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switching” ensures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that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the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operation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of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power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 xml:space="preserve">electronic </w:t>
      </w:r>
      <w:proofErr w:type="gramStart"/>
      <w:r>
        <w:rPr>
          <w:b/>
          <w:color w:val="202020"/>
          <w:w w:val="99"/>
        </w:rPr>
        <w:t>switches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operated</w:t>
      </w:r>
      <w:proofErr w:type="gramEnd"/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only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at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zero-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voltage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called zero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voltage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switching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(ZVS)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or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zero-current switching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(ZCS).</w:t>
      </w:r>
      <w:r>
        <w:rPr>
          <w:b/>
          <w:color w:val="202020"/>
        </w:rPr>
        <w:t xml:space="preserve">  </w:t>
      </w:r>
      <w:proofErr w:type="gramStart"/>
      <w:r>
        <w:rPr>
          <w:b/>
          <w:color w:val="202020"/>
          <w:w w:val="99"/>
        </w:rPr>
        <w:t>We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are</w:t>
      </w:r>
      <w:proofErr w:type="gramEnd"/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going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to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study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the analytical</w:t>
      </w:r>
      <w:r>
        <w:rPr>
          <w:b/>
          <w:color w:val="202020"/>
        </w:rPr>
        <w:t xml:space="preserve">    </w:t>
      </w:r>
      <w:r>
        <w:rPr>
          <w:b/>
          <w:color w:val="202020"/>
          <w:w w:val="99"/>
        </w:rPr>
        <w:t>comparison</w:t>
      </w:r>
      <w:r>
        <w:rPr>
          <w:b/>
          <w:color w:val="202020"/>
        </w:rPr>
        <w:t xml:space="preserve">    </w:t>
      </w:r>
      <w:r>
        <w:rPr>
          <w:b/>
          <w:color w:val="202020"/>
          <w:w w:val="99"/>
        </w:rPr>
        <w:t>between</w:t>
      </w:r>
      <w:r>
        <w:rPr>
          <w:b/>
          <w:color w:val="202020"/>
        </w:rPr>
        <w:t xml:space="preserve">    </w:t>
      </w:r>
      <w:r>
        <w:rPr>
          <w:b/>
          <w:color w:val="202020"/>
          <w:w w:val="99"/>
        </w:rPr>
        <w:t>buck-boost converter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with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soft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switching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and</w:t>
      </w:r>
      <w:r>
        <w:rPr>
          <w:b/>
          <w:color w:val="202020"/>
        </w:rPr>
        <w:t xml:space="preserve"> </w:t>
      </w:r>
      <w:proofErr w:type="spellStart"/>
      <w:r>
        <w:rPr>
          <w:b/>
          <w:color w:val="202020"/>
          <w:w w:val="99"/>
        </w:rPr>
        <w:t>Cuk</w:t>
      </w:r>
      <w:proofErr w:type="spellEnd"/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converter with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soft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switching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and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conclusion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which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helps to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find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the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most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effic</w:t>
      </w:r>
      <w:r>
        <w:rPr>
          <w:b/>
          <w:color w:val="202020"/>
          <w:w w:val="99"/>
        </w:rPr>
        <w:t>ient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technique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to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achieve maximum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power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point</w:t>
      </w:r>
      <w:r>
        <w:rPr>
          <w:b/>
          <w:color w:val="202020"/>
        </w:rPr>
        <w:t xml:space="preserve"> </w:t>
      </w:r>
      <w:r>
        <w:rPr>
          <w:b/>
          <w:color w:val="202020"/>
          <w:w w:val="99"/>
        </w:rPr>
        <w:t>tracking.</w:t>
      </w:r>
    </w:p>
    <w:p w14:paraId="2243C571" w14:textId="77777777" w:rsidR="0026762E" w:rsidRDefault="0026762E">
      <w:pPr>
        <w:spacing w:before="1" w:line="240" w:lineRule="exact"/>
        <w:rPr>
          <w:sz w:val="24"/>
          <w:szCs w:val="24"/>
        </w:rPr>
      </w:pPr>
    </w:p>
    <w:p w14:paraId="1CFA4630" w14:textId="77777777" w:rsidR="0026762E" w:rsidRDefault="00912E45">
      <w:pPr>
        <w:ind w:left="201" w:right="585"/>
        <w:jc w:val="both"/>
      </w:pPr>
      <w:proofErr w:type="gramStart"/>
      <w:r>
        <w:rPr>
          <w:b/>
          <w:color w:val="202020"/>
          <w:w w:val="99"/>
        </w:rPr>
        <w:t>Index</w:t>
      </w:r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terms</w:t>
      </w:r>
      <w:proofErr w:type="gramEnd"/>
      <w:r>
        <w:rPr>
          <w:b/>
          <w:color w:val="202020"/>
        </w:rPr>
        <w:t xml:space="preserve">  </w:t>
      </w:r>
      <w:r>
        <w:rPr>
          <w:b/>
          <w:color w:val="202020"/>
          <w:w w:val="99"/>
        </w:rPr>
        <w:t>-</w:t>
      </w:r>
      <w:r>
        <w:rPr>
          <w:b/>
          <w:color w:val="202020"/>
        </w:rPr>
        <w:t xml:space="preserve">  </w:t>
      </w:r>
      <w:r>
        <w:rPr>
          <w:b/>
          <w:i/>
          <w:color w:val="202020"/>
          <w:w w:val="99"/>
        </w:rPr>
        <w:t>Solar</w:t>
      </w:r>
      <w:r>
        <w:rPr>
          <w:b/>
          <w:i/>
          <w:color w:val="202020"/>
        </w:rPr>
        <w:t xml:space="preserve">  </w:t>
      </w:r>
      <w:r>
        <w:rPr>
          <w:b/>
          <w:i/>
          <w:color w:val="202020"/>
          <w:w w:val="99"/>
        </w:rPr>
        <w:t>PV,</w:t>
      </w:r>
      <w:r>
        <w:rPr>
          <w:b/>
          <w:i/>
          <w:color w:val="202020"/>
        </w:rPr>
        <w:t xml:space="preserve">  </w:t>
      </w:r>
      <w:r>
        <w:rPr>
          <w:b/>
          <w:i/>
          <w:color w:val="202020"/>
          <w:w w:val="99"/>
        </w:rPr>
        <w:t>Soft</w:t>
      </w:r>
      <w:r>
        <w:rPr>
          <w:b/>
          <w:i/>
          <w:color w:val="202020"/>
        </w:rPr>
        <w:t xml:space="preserve">  </w:t>
      </w:r>
      <w:r>
        <w:rPr>
          <w:b/>
          <w:i/>
          <w:color w:val="202020"/>
          <w:w w:val="99"/>
        </w:rPr>
        <w:t>switching, Buck-Boost</w:t>
      </w:r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Converter,</w:t>
      </w:r>
      <w:r>
        <w:rPr>
          <w:b/>
          <w:i/>
          <w:color w:val="202020"/>
        </w:rPr>
        <w:t xml:space="preserve">   </w:t>
      </w:r>
      <w:proofErr w:type="spellStart"/>
      <w:r>
        <w:rPr>
          <w:b/>
          <w:i/>
          <w:color w:val="202020"/>
          <w:w w:val="99"/>
        </w:rPr>
        <w:t>Cuk</w:t>
      </w:r>
      <w:proofErr w:type="spellEnd"/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Converter, MPPT,</w:t>
      </w:r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Perturb</w:t>
      </w:r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and</w:t>
      </w:r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Observe</w:t>
      </w:r>
      <w:r>
        <w:rPr>
          <w:b/>
          <w:i/>
          <w:color w:val="202020"/>
        </w:rPr>
        <w:t xml:space="preserve">   </w:t>
      </w:r>
      <w:r>
        <w:rPr>
          <w:b/>
          <w:i/>
          <w:color w:val="202020"/>
          <w:w w:val="99"/>
        </w:rPr>
        <w:t>method, Incremental</w:t>
      </w:r>
      <w:r>
        <w:rPr>
          <w:b/>
          <w:i/>
          <w:color w:val="202020"/>
        </w:rPr>
        <w:t xml:space="preserve"> </w:t>
      </w:r>
      <w:r>
        <w:rPr>
          <w:b/>
          <w:i/>
          <w:color w:val="202020"/>
          <w:w w:val="99"/>
        </w:rPr>
        <w:t>conductance</w:t>
      </w:r>
      <w:r>
        <w:rPr>
          <w:b/>
          <w:i/>
          <w:color w:val="202020"/>
        </w:rPr>
        <w:t xml:space="preserve"> </w:t>
      </w:r>
      <w:r>
        <w:rPr>
          <w:b/>
          <w:i/>
          <w:color w:val="202020"/>
          <w:w w:val="99"/>
        </w:rPr>
        <w:t>method.</w:t>
      </w:r>
    </w:p>
    <w:p w14:paraId="48635383" w14:textId="77777777" w:rsidR="0026762E" w:rsidRDefault="0026762E">
      <w:pPr>
        <w:spacing w:before="5" w:line="180" w:lineRule="exact"/>
        <w:rPr>
          <w:sz w:val="19"/>
          <w:szCs w:val="19"/>
        </w:rPr>
      </w:pPr>
    </w:p>
    <w:p w14:paraId="2587ABA6" w14:textId="77777777" w:rsidR="0026762E" w:rsidRDefault="00912E45">
      <w:pPr>
        <w:ind w:left="1300"/>
      </w:pPr>
      <w:proofErr w:type="gramStart"/>
      <w:r>
        <w:rPr>
          <w:b/>
          <w:w w:val="99"/>
        </w:rPr>
        <w:t>I</w:t>
      </w:r>
      <w:r>
        <w:rPr>
          <w:b/>
        </w:rPr>
        <w:t xml:space="preserve"> </w:t>
      </w:r>
      <w:r>
        <w:rPr>
          <w:b/>
          <w:w w:val="99"/>
        </w:rPr>
        <w:t>.</w:t>
      </w:r>
      <w:proofErr w:type="gramEnd"/>
      <w:r>
        <w:rPr>
          <w:b/>
        </w:rPr>
        <w:t xml:space="preserve"> </w:t>
      </w:r>
      <w:r>
        <w:rPr>
          <w:b/>
          <w:w w:val="99"/>
        </w:rPr>
        <w:t>INTRODUCTION</w:t>
      </w:r>
    </w:p>
    <w:p w14:paraId="60D0B7B9" w14:textId="77777777" w:rsidR="0026762E" w:rsidRDefault="00912E45">
      <w:pPr>
        <w:spacing w:before="58"/>
        <w:ind w:left="100" w:right="-33" w:firstLine="720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involved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supply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unit</w:t>
      </w:r>
      <w:r>
        <w:t xml:space="preserve"> </w:t>
      </w:r>
      <w:r>
        <w:rPr>
          <w:w w:val="99"/>
        </w:rPr>
        <w:t>of electricity</w:t>
      </w:r>
      <w:r>
        <w:t xml:space="preserve"> </w:t>
      </w:r>
      <w:r>
        <w:rPr>
          <w:w w:val="99"/>
        </w:rPr>
        <w:t>makes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generate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units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electricity by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technical</w:t>
      </w:r>
      <w:r>
        <w:t xml:space="preserve"> </w:t>
      </w:r>
      <w:r>
        <w:rPr>
          <w:w w:val="99"/>
        </w:rPr>
        <w:t>losses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environmental pollution</w:t>
      </w:r>
      <w:r>
        <w:t xml:space="preserve"> </w:t>
      </w:r>
      <w:r>
        <w:rPr>
          <w:w w:val="99"/>
        </w:rPr>
        <w:t>created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emits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dangerous gases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polluted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environment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affects</w:t>
      </w:r>
      <w:r>
        <w:t xml:space="preserve"> </w:t>
      </w:r>
      <w:r>
        <w:rPr>
          <w:w w:val="99"/>
        </w:rPr>
        <w:t>the hum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health.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solar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plant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efficiency</w:t>
      </w:r>
      <w:r>
        <w:t xml:space="preserve"> </w:t>
      </w:r>
      <w:r>
        <w:rPr>
          <w:w w:val="99"/>
        </w:rPr>
        <w:t>of the</w:t>
      </w:r>
      <w:r>
        <w:t xml:space="preserve">   </w:t>
      </w:r>
      <w:r>
        <w:rPr>
          <w:w w:val="99"/>
        </w:rPr>
        <w:t>plant</w:t>
      </w:r>
      <w:r>
        <w:t xml:space="preserve">   </w:t>
      </w:r>
      <w:r>
        <w:rPr>
          <w:w w:val="99"/>
        </w:rPr>
        <w:t>is</w:t>
      </w:r>
      <w:r>
        <w:t xml:space="preserve">   </w:t>
      </w:r>
      <w:r>
        <w:rPr>
          <w:w w:val="99"/>
        </w:rPr>
        <w:t>highly</w:t>
      </w:r>
      <w:r>
        <w:t xml:space="preserve">   </w:t>
      </w:r>
      <w:r>
        <w:rPr>
          <w:w w:val="99"/>
        </w:rPr>
        <w:t>dependent</w:t>
      </w:r>
      <w:r>
        <w:t xml:space="preserve">   </w:t>
      </w:r>
      <w:r>
        <w:rPr>
          <w:w w:val="99"/>
        </w:rPr>
        <w:t>upon</w:t>
      </w:r>
      <w:r>
        <w:t xml:space="preserve">   </w:t>
      </w:r>
      <w:r>
        <w:rPr>
          <w:w w:val="99"/>
        </w:rPr>
        <w:t>the</w:t>
      </w:r>
      <w:r>
        <w:t xml:space="preserve">   </w:t>
      </w:r>
      <w:r>
        <w:rPr>
          <w:w w:val="99"/>
        </w:rPr>
        <w:t>solar radiation,</w:t>
      </w:r>
      <w:r>
        <w:t xml:space="preserve"> </w:t>
      </w:r>
      <w:r>
        <w:rPr>
          <w:w w:val="99"/>
        </w:rPr>
        <w:t>temperature,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load</w:t>
      </w:r>
      <w:r>
        <w:t xml:space="preserve"> </w:t>
      </w:r>
      <w:proofErr w:type="gramStart"/>
      <w:r>
        <w:rPr>
          <w:w w:val="99"/>
        </w:rPr>
        <w:t>resistance[</w:t>
      </w:r>
      <w:proofErr w:type="gramEnd"/>
      <w:r>
        <w:rPr>
          <w:w w:val="99"/>
        </w:rPr>
        <w:t>2].</w:t>
      </w:r>
      <w:r>
        <w:t xml:space="preserve"> </w:t>
      </w:r>
      <w:r>
        <w:rPr>
          <w:w w:val="99"/>
        </w:rPr>
        <w:t xml:space="preserve">Then </w:t>
      </w:r>
      <w:proofErr w:type="gramStart"/>
      <w:r>
        <w:rPr>
          <w:w w:val="99"/>
        </w:rPr>
        <w:t>the</w:t>
      </w:r>
      <w:r>
        <w:t xml:space="preserve">  </w:t>
      </w:r>
      <w:r>
        <w:rPr>
          <w:w w:val="99"/>
        </w:rPr>
        <w:t>storing</w:t>
      </w:r>
      <w:proofErr w:type="gramEnd"/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electricity</w:t>
      </w:r>
      <w:r>
        <w:t xml:space="preserve">  </w:t>
      </w:r>
      <w:r>
        <w:rPr>
          <w:w w:val="99"/>
        </w:rPr>
        <w:t>generated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solar power</w:t>
      </w:r>
      <w:r>
        <w:t xml:space="preserve">  </w:t>
      </w:r>
      <w:r>
        <w:rPr>
          <w:w w:val="99"/>
        </w:rPr>
        <w:t>plant</w:t>
      </w:r>
      <w:r>
        <w:t xml:space="preserve">  </w:t>
      </w:r>
      <w:r>
        <w:rPr>
          <w:w w:val="99"/>
        </w:rPr>
        <w:t>after</w:t>
      </w:r>
      <w:r>
        <w:t xml:space="preserve">  </w:t>
      </w:r>
      <w:r>
        <w:rPr>
          <w:w w:val="99"/>
        </w:rPr>
        <w:t>satisfying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demand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another difficult</w:t>
      </w:r>
      <w:r>
        <w:t xml:space="preserve"> </w:t>
      </w:r>
      <w:r>
        <w:rPr>
          <w:w w:val="99"/>
        </w:rPr>
        <w:t>task.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know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storing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 power</w:t>
      </w:r>
      <w:r>
        <w:t xml:space="preserve">  </w:t>
      </w:r>
      <w:r>
        <w:rPr>
          <w:w w:val="99"/>
        </w:rPr>
        <w:t>which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generated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PV</w:t>
      </w:r>
      <w:r>
        <w:t xml:space="preserve">  </w:t>
      </w:r>
      <w:r>
        <w:rPr>
          <w:w w:val="99"/>
        </w:rPr>
        <w:t>module</w:t>
      </w:r>
      <w:r>
        <w:t xml:space="preserve">  </w:t>
      </w:r>
      <w:r>
        <w:rPr>
          <w:w w:val="99"/>
        </w:rPr>
        <w:t>is difficult</w:t>
      </w:r>
      <w:r>
        <w:t xml:space="preserve"> </w:t>
      </w:r>
      <w:r>
        <w:rPr>
          <w:w w:val="99"/>
        </w:rPr>
        <w:t>so,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highly</w:t>
      </w:r>
      <w:r>
        <w:t xml:space="preserve"> </w:t>
      </w:r>
      <w:r>
        <w:rPr>
          <w:w w:val="99"/>
        </w:rPr>
        <w:t>possibility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connect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to the</w:t>
      </w:r>
      <w:r>
        <w:t xml:space="preserve"> </w:t>
      </w:r>
      <w:r>
        <w:rPr>
          <w:w w:val="99"/>
        </w:rPr>
        <w:t>grid</w:t>
      </w:r>
      <w:r>
        <w:t xml:space="preserve"> 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but</w:t>
      </w:r>
      <w:r>
        <w:t xml:space="preserve"> </w:t>
      </w:r>
      <w:r>
        <w:rPr>
          <w:w w:val="99"/>
        </w:rPr>
        <w:t>again</w:t>
      </w:r>
      <w:r>
        <w:t xml:space="preserve">  </w:t>
      </w:r>
      <w:r>
        <w:rPr>
          <w:w w:val="99"/>
        </w:rPr>
        <w:t>connecting</w:t>
      </w:r>
      <w:r>
        <w:t xml:space="preserve">  </w:t>
      </w:r>
      <w:r>
        <w:rPr>
          <w:w w:val="99"/>
        </w:rPr>
        <w:t>PV</w:t>
      </w:r>
      <w:r>
        <w:t xml:space="preserve"> </w:t>
      </w:r>
      <w:r>
        <w:rPr>
          <w:w w:val="99"/>
        </w:rPr>
        <w:t>modules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 grid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not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easy</w:t>
      </w:r>
      <w:r>
        <w:t xml:space="preserve"> </w:t>
      </w:r>
      <w:r>
        <w:rPr>
          <w:w w:val="99"/>
        </w:rPr>
        <w:t>task</w:t>
      </w:r>
      <w:r>
        <w:t xml:space="preserve"> </w:t>
      </w:r>
      <w:r>
        <w:rPr>
          <w:w w:val="99"/>
        </w:rPr>
        <w:t>because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PV array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boosted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DC-DC</w:t>
      </w:r>
      <w:r>
        <w:t xml:space="preserve"> </w:t>
      </w:r>
      <w:r>
        <w:rPr>
          <w:w w:val="99"/>
        </w:rPr>
        <w:t>converter[3-</w:t>
      </w:r>
    </w:p>
    <w:p w14:paraId="42252BCB" w14:textId="77777777" w:rsidR="0026762E" w:rsidRDefault="00912E45">
      <w:pPr>
        <w:ind w:left="100" w:right="-34"/>
        <w:jc w:val="both"/>
      </w:pPr>
      <w:r>
        <w:rPr>
          <w:w w:val="99"/>
        </w:rPr>
        <w:t>5].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get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maximum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 xml:space="preserve">PV </w:t>
      </w:r>
      <w:proofErr w:type="gramStart"/>
      <w:r>
        <w:rPr>
          <w:w w:val="99"/>
        </w:rPr>
        <w:t>arrays,</w:t>
      </w:r>
      <w:r>
        <w:t xml:space="preserve">  </w:t>
      </w:r>
      <w:r>
        <w:rPr>
          <w:w w:val="99"/>
        </w:rPr>
        <w:t>the</w:t>
      </w:r>
      <w:proofErr w:type="gramEnd"/>
      <w:r>
        <w:t xml:space="preserve">  </w:t>
      </w:r>
      <w:r>
        <w:rPr>
          <w:w w:val="99"/>
        </w:rPr>
        <w:t>panel</w:t>
      </w:r>
      <w:r>
        <w:t xml:space="preserve">  </w:t>
      </w:r>
      <w:r>
        <w:rPr>
          <w:w w:val="99"/>
        </w:rPr>
        <w:t>must</w:t>
      </w:r>
      <w:r>
        <w:t xml:space="preserve">  </w:t>
      </w:r>
      <w:r>
        <w:rPr>
          <w:w w:val="99"/>
        </w:rPr>
        <w:t>operate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maximum</w:t>
      </w:r>
      <w:r>
        <w:t xml:space="preserve">  </w:t>
      </w:r>
      <w:r>
        <w:rPr>
          <w:w w:val="99"/>
        </w:rPr>
        <w:t>power point</w:t>
      </w:r>
      <w:r>
        <w:t xml:space="preserve"> </w:t>
      </w:r>
      <w:r>
        <w:rPr>
          <w:w w:val="99"/>
        </w:rPr>
        <w:t>(MPP)</w:t>
      </w:r>
      <w:r>
        <w:t xml:space="preserve"> </w:t>
      </w:r>
      <w:r>
        <w:rPr>
          <w:w w:val="99"/>
        </w:rPr>
        <w:t>technique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operating</w:t>
      </w:r>
      <w:r>
        <w:t xml:space="preserve"> </w:t>
      </w:r>
      <w:r>
        <w:rPr>
          <w:w w:val="99"/>
        </w:rPr>
        <w:t>point 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plant</w:t>
      </w:r>
      <w:r>
        <w:t xml:space="preserve"> </w:t>
      </w:r>
      <w:r>
        <w:rPr>
          <w:w w:val="99"/>
        </w:rPr>
        <w:t>keep</w:t>
      </w:r>
      <w:r>
        <w:t xml:space="preserve"> </w:t>
      </w:r>
      <w:r>
        <w:rPr>
          <w:w w:val="99"/>
        </w:rPr>
        <w:t>changes</w:t>
      </w:r>
      <w:r>
        <w:t xml:space="preserve"> </w:t>
      </w:r>
      <w:r>
        <w:rPr>
          <w:w w:val="99"/>
        </w:rPr>
        <w:t>continuously</w:t>
      </w:r>
      <w:r>
        <w:t xml:space="preserve"> </w:t>
      </w:r>
      <w:r>
        <w:rPr>
          <w:w w:val="99"/>
        </w:rPr>
        <w:t>according</w:t>
      </w:r>
      <w:r>
        <w:t xml:space="preserve"> </w:t>
      </w:r>
      <w:r>
        <w:rPr>
          <w:w w:val="99"/>
        </w:rPr>
        <w:t>to the</w:t>
      </w:r>
      <w:r>
        <w:t xml:space="preserve"> </w:t>
      </w:r>
      <w:r>
        <w:rPr>
          <w:w w:val="99"/>
        </w:rPr>
        <w:t>weather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ensures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maximum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point. So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require</w:t>
      </w:r>
      <w:r>
        <w:t xml:space="preserve"> </w:t>
      </w:r>
      <w:r>
        <w:rPr>
          <w:w w:val="99"/>
        </w:rPr>
        <w:t>maximum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point</w:t>
      </w:r>
      <w:r>
        <w:t xml:space="preserve"> </w:t>
      </w:r>
      <w:r>
        <w:rPr>
          <w:w w:val="99"/>
        </w:rPr>
        <w:t>tracking</w:t>
      </w:r>
      <w:r>
        <w:t xml:space="preserve"> </w:t>
      </w:r>
      <w:r>
        <w:rPr>
          <w:w w:val="99"/>
        </w:rPr>
        <w:t>(MPPT) controller</w:t>
      </w:r>
      <w:r>
        <w:t xml:space="preserve"> </w:t>
      </w:r>
      <w:proofErr w:type="gramStart"/>
      <w:r>
        <w:rPr>
          <w:w w:val="99"/>
        </w:rPr>
        <w:t>techniques[</w:t>
      </w:r>
      <w:proofErr w:type="gramEnd"/>
      <w:r>
        <w:rPr>
          <w:w w:val="99"/>
        </w:rPr>
        <w:t>5].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purpose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MPPT is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adjust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PV</w:t>
      </w:r>
      <w:r>
        <w:t xml:space="preserve"> </w:t>
      </w:r>
      <w:r>
        <w:rPr>
          <w:w w:val="99"/>
        </w:rPr>
        <w:t>voltage</w:t>
      </w:r>
      <w:r>
        <w:t xml:space="preserve"> </w:t>
      </w:r>
      <w:r>
        <w:rPr>
          <w:w w:val="99"/>
        </w:rPr>
        <w:t>close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MPP</w:t>
      </w:r>
    </w:p>
    <w:bookmarkEnd w:id="1"/>
    <w:p w14:paraId="270DE0B1" w14:textId="77777777" w:rsidR="0026762E" w:rsidRDefault="00912E45">
      <w:pPr>
        <w:spacing w:before="3" w:line="100" w:lineRule="exact"/>
        <w:rPr>
          <w:sz w:val="10"/>
          <w:szCs w:val="10"/>
        </w:rPr>
      </w:pPr>
      <w:r>
        <w:br w:type="column"/>
      </w:r>
    </w:p>
    <w:p w14:paraId="5A71A6E3" w14:textId="77777777" w:rsidR="0026762E" w:rsidRDefault="00912E45">
      <w:pPr>
        <w:ind w:left="2" w:right="160"/>
        <w:jc w:val="both"/>
      </w:pPr>
      <w:bookmarkStart w:id="2" w:name="_Hlk44532753"/>
      <w:proofErr w:type="gramStart"/>
      <w:r>
        <w:rPr>
          <w:w w:val="99"/>
        </w:rPr>
        <w:t>even</w:t>
      </w:r>
      <w:r>
        <w:t xml:space="preserve">  </w:t>
      </w:r>
      <w:r>
        <w:rPr>
          <w:w w:val="99"/>
        </w:rPr>
        <w:t>under</w:t>
      </w:r>
      <w:proofErr w:type="gramEnd"/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changing</w:t>
      </w:r>
      <w:r>
        <w:t xml:space="preserve">  </w:t>
      </w:r>
      <w:r>
        <w:rPr>
          <w:w w:val="99"/>
        </w:rPr>
        <w:t>atmospheric</w:t>
      </w:r>
      <w:r>
        <w:t xml:space="preserve">  </w:t>
      </w:r>
      <w:r>
        <w:rPr>
          <w:w w:val="99"/>
        </w:rPr>
        <w:t>condition. There</w:t>
      </w:r>
      <w:r>
        <w:t xml:space="preserve">   </w:t>
      </w:r>
      <w:r>
        <w:rPr>
          <w:w w:val="99"/>
        </w:rPr>
        <w:t>are</w:t>
      </w:r>
      <w:r>
        <w:t xml:space="preserve">   </w:t>
      </w:r>
      <w:r>
        <w:rPr>
          <w:w w:val="99"/>
        </w:rPr>
        <w:t>many</w:t>
      </w:r>
      <w:r>
        <w:t xml:space="preserve">   </w:t>
      </w:r>
      <w:r>
        <w:rPr>
          <w:w w:val="99"/>
        </w:rPr>
        <w:t>techniques</w:t>
      </w:r>
      <w:r>
        <w:t xml:space="preserve">   </w:t>
      </w:r>
      <w:r>
        <w:rPr>
          <w:w w:val="99"/>
        </w:rPr>
        <w:t>and</w:t>
      </w:r>
      <w:r>
        <w:t xml:space="preserve">   </w:t>
      </w:r>
      <w:r>
        <w:rPr>
          <w:w w:val="99"/>
        </w:rPr>
        <w:t>methods</w:t>
      </w:r>
      <w:r>
        <w:t xml:space="preserve">   </w:t>
      </w:r>
      <w:r>
        <w:rPr>
          <w:w w:val="99"/>
        </w:rPr>
        <w:t>are available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achieve</w:t>
      </w:r>
      <w:r>
        <w:t xml:space="preserve"> </w:t>
      </w:r>
      <w:r>
        <w:rPr>
          <w:w w:val="99"/>
        </w:rPr>
        <w:t>MPPT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are indirect</w:t>
      </w:r>
      <w:r>
        <w:t xml:space="preserve"> </w:t>
      </w:r>
      <w:r>
        <w:rPr>
          <w:w w:val="99"/>
        </w:rPr>
        <w:t>method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voltage</w:t>
      </w:r>
      <w:r>
        <w:t xml:space="preserve"> </w:t>
      </w:r>
      <w:r>
        <w:rPr>
          <w:w w:val="99"/>
        </w:rPr>
        <w:t>method</w:t>
      </w:r>
      <w:r>
        <w:t xml:space="preserve"> </w:t>
      </w:r>
      <w:r>
        <w:rPr>
          <w:w w:val="99"/>
        </w:rPr>
        <w:t>(FVM)[6], indirect</w:t>
      </w:r>
      <w:r>
        <w:t xml:space="preserve">  </w:t>
      </w:r>
      <w:r>
        <w:rPr>
          <w:w w:val="99"/>
        </w:rPr>
        <w:t>method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fractional</w:t>
      </w:r>
      <w:r>
        <w:t xml:space="preserve">  </w:t>
      </w:r>
      <w:r>
        <w:rPr>
          <w:w w:val="99"/>
        </w:rPr>
        <w:t>open</w:t>
      </w:r>
      <w:r>
        <w:t xml:space="preserve">  </w:t>
      </w:r>
      <w:r>
        <w:rPr>
          <w:w w:val="99"/>
        </w:rPr>
        <w:t>circuit</w:t>
      </w:r>
      <w:r>
        <w:t xml:space="preserve">  </w:t>
      </w:r>
      <w:r>
        <w:rPr>
          <w:w w:val="99"/>
        </w:rPr>
        <w:t>voltage method[7],</w:t>
      </w:r>
      <w:r>
        <w:t xml:space="preserve">  </w:t>
      </w:r>
      <w:r>
        <w:rPr>
          <w:w w:val="99"/>
        </w:rPr>
        <w:t>direct</w:t>
      </w:r>
      <w:r>
        <w:t xml:space="preserve">  </w:t>
      </w:r>
      <w:r>
        <w:rPr>
          <w:w w:val="99"/>
        </w:rPr>
        <w:t>method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perturb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observe method[8],</w:t>
      </w:r>
      <w:r>
        <w:t xml:space="preserve">   </w:t>
      </w:r>
      <w:r>
        <w:rPr>
          <w:w w:val="99"/>
        </w:rPr>
        <w:t>and</w:t>
      </w:r>
      <w:r>
        <w:t xml:space="preserve">   </w:t>
      </w:r>
      <w:r>
        <w:rPr>
          <w:w w:val="99"/>
        </w:rPr>
        <w:t>direct</w:t>
      </w:r>
      <w:r>
        <w:t xml:space="preserve">   </w:t>
      </w:r>
      <w:r>
        <w:rPr>
          <w:w w:val="99"/>
        </w:rPr>
        <w:t>method</w:t>
      </w:r>
      <w:r>
        <w:t xml:space="preserve">   </w:t>
      </w:r>
      <w:r>
        <w:rPr>
          <w:w w:val="99"/>
        </w:rPr>
        <w:t>of</w:t>
      </w:r>
      <w:r>
        <w:t xml:space="preserve">   </w:t>
      </w:r>
      <w:r>
        <w:rPr>
          <w:w w:val="99"/>
        </w:rPr>
        <w:t>incremental conductance</w:t>
      </w:r>
      <w:r>
        <w:t xml:space="preserve"> </w:t>
      </w:r>
      <w:r>
        <w:rPr>
          <w:w w:val="99"/>
        </w:rPr>
        <w:t>method[9].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desired</w:t>
      </w:r>
      <w:r>
        <w:t xml:space="preserve"> </w:t>
      </w:r>
      <w:r>
        <w:rPr>
          <w:w w:val="99"/>
        </w:rPr>
        <w:t>MPPT</w:t>
      </w:r>
      <w:r>
        <w:t xml:space="preserve"> </w:t>
      </w:r>
      <w:r>
        <w:rPr>
          <w:w w:val="99"/>
        </w:rPr>
        <w:t>function 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obtained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dc-dc</w:t>
      </w:r>
      <w:r>
        <w:t xml:space="preserve"> </w:t>
      </w:r>
      <w:r>
        <w:rPr>
          <w:w w:val="99"/>
        </w:rPr>
        <w:t>converter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boost</w:t>
      </w:r>
      <w:r>
        <w:t xml:space="preserve"> </w:t>
      </w:r>
      <w:r>
        <w:rPr>
          <w:w w:val="99"/>
        </w:rPr>
        <w:t>mode</w:t>
      </w:r>
      <w:r>
        <w:t xml:space="preserve"> </w:t>
      </w:r>
      <w:r>
        <w:rPr>
          <w:w w:val="99"/>
        </w:rPr>
        <w:t>or buck</w:t>
      </w:r>
      <w:r>
        <w:t xml:space="preserve"> </w:t>
      </w:r>
      <w:r>
        <w:rPr>
          <w:w w:val="99"/>
        </w:rPr>
        <w:t>boost</w:t>
      </w:r>
      <w:r>
        <w:t xml:space="preserve"> </w:t>
      </w:r>
      <w:r>
        <w:rPr>
          <w:w w:val="99"/>
        </w:rPr>
        <w:t>mode.</w:t>
      </w:r>
    </w:p>
    <w:p w14:paraId="551C4255" w14:textId="77777777" w:rsidR="0026762E" w:rsidRDefault="0026762E">
      <w:pPr>
        <w:spacing w:before="3" w:line="120" w:lineRule="exact"/>
        <w:rPr>
          <w:sz w:val="12"/>
          <w:szCs w:val="12"/>
        </w:rPr>
      </w:pPr>
    </w:p>
    <w:p w14:paraId="382997FD" w14:textId="77777777" w:rsidR="0026762E" w:rsidRDefault="00912E45">
      <w:pPr>
        <w:ind w:left="2" w:right="221" w:firstLine="720"/>
        <w:jc w:val="both"/>
      </w:pPr>
      <w:proofErr w:type="gramStart"/>
      <w:r>
        <w:rPr>
          <w:w w:val="99"/>
        </w:rPr>
        <w:t>The</w:t>
      </w:r>
      <w:r>
        <w:t xml:space="preserve">  </w:t>
      </w:r>
      <w:r>
        <w:rPr>
          <w:w w:val="99"/>
        </w:rPr>
        <w:t>storing</w:t>
      </w:r>
      <w:proofErr w:type="gramEnd"/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utilization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electrical energy</w:t>
      </w:r>
      <w:r>
        <w:t xml:space="preserve"> </w:t>
      </w:r>
      <w:r>
        <w:rPr>
          <w:w w:val="99"/>
        </w:rPr>
        <w:t>produced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PV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efficient</w:t>
      </w:r>
      <w:r>
        <w:t xml:space="preserve"> </w:t>
      </w:r>
      <w:r>
        <w:rPr>
          <w:w w:val="99"/>
        </w:rPr>
        <w:t>to the</w:t>
      </w:r>
      <w:r>
        <w:t xml:space="preserve"> </w:t>
      </w:r>
      <w:r>
        <w:rPr>
          <w:w w:val="99"/>
        </w:rPr>
        <w:t>fullest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MPPT</w:t>
      </w:r>
      <w:r>
        <w:t xml:space="preserve"> </w:t>
      </w:r>
      <w:r>
        <w:rPr>
          <w:w w:val="99"/>
        </w:rPr>
        <w:t>(Maximum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Point Tracker)</w:t>
      </w:r>
      <w:r>
        <w:t xml:space="preserve">  </w:t>
      </w:r>
      <w:r>
        <w:rPr>
          <w:w w:val="99"/>
        </w:rPr>
        <w:t>between</w:t>
      </w:r>
      <w:r>
        <w:t xml:space="preserve">  </w:t>
      </w:r>
      <w:r>
        <w:rPr>
          <w:w w:val="99"/>
        </w:rPr>
        <w:t>grid</w:t>
      </w:r>
      <w:r>
        <w:t xml:space="preserve">  </w:t>
      </w:r>
      <w:r>
        <w:rPr>
          <w:w w:val="99"/>
        </w:rPr>
        <w:t>(or</w:t>
      </w:r>
      <w:r>
        <w:t xml:space="preserve">  </w:t>
      </w:r>
      <w:r>
        <w:rPr>
          <w:w w:val="99"/>
        </w:rPr>
        <w:t>storing</w:t>
      </w:r>
      <w:r>
        <w:t xml:space="preserve">  </w:t>
      </w:r>
      <w:r>
        <w:rPr>
          <w:w w:val="99"/>
        </w:rPr>
        <w:t>device)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 PV</w:t>
      </w:r>
      <w:r>
        <w:t xml:space="preserve"> </w:t>
      </w:r>
      <w:r>
        <w:rPr>
          <w:w w:val="99"/>
        </w:rPr>
        <w:t>arrays.</w:t>
      </w:r>
      <w:r>
        <w:t xml:space="preserve"> </w:t>
      </w:r>
      <w:r>
        <w:rPr>
          <w:w w:val="99"/>
        </w:rPr>
        <w:t>However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make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yet</w:t>
      </w:r>
      <w:r>
        <w:t xml:space="preserve"> </w:t>
      </w:r>
      <w:r>
        <w:rPr>
          <w:w w:val="99"/>
        </w:rPr>
        <w:t xml:space="preserve">more </w:t>
      </w:r>
      <w:proofErr w:type="gramStart"/>
      <w:r>
        <w:rPr>
          <w:w w:val="99"/>
        </w:rPr>
        <w:t>practically</w:t>
      </w:r>
      <w:r>
        <w:t xml:space="preserve">  </w:t>
      </w:r>
      <w:r>
        <w:rPr>
          <w:w w:val="99"/>
        </w:rPr>
        <w:t>reliable</w:t>
      </w:r>
      <w:proofErr w:type="gramEnd"/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fast</w:t>
      </w:r>
      <w:r>
        <w:t xml:space="preserve">  </w:t>
      </w:r>
      <w:r>
        <w:rPr>
          <w:w w:val="99"/>
        </w:rPr>
        <w:t>soft</w:t>
      </w:r>
      <w:r>
        <w:t xml:space="preserve">  </w:t>
      </w:r>
      <w:r>
        <w:rPr>
          <w:w w:val="99"/>
        </w:rPr>
        <w:t>switching</w:t>
      </w:r>
      <w:r>
        <w:t xml:space="preserve">  </w:t>
      </w:r>
      <w:r>
        <w:rPr>
          <w:w w:val="99"/>
        </w:rPr>
        <w:t>system should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combined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MPPT.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 xml:space="preserve">basic </w:t>
      </w:r>
      <w:proofErr w:type="gramStart"/>
      <w:r>
        <w:rPr>
          <w:w w:val="99"/>
        </w:rPr>
        <w:t>topologies</w:t>
      </w:r>
      <w:r>
        <w:t xml:space="preserve">  </w:t>
      </w:r>
      <w:r>
        <w:rPr>
          <w:w w:val="99"/>
        </w:rPr>
        <w:t>for</w:t>
      </w:r>
      <w:proofErr w:type="gramEnd"/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purpose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Buck</w:t>
      </w:r>
      <w:r>
        <w:t xml:space="preserve">  </w:t>
      </w:r>
      <w:r>
        <w:rPr>
          <w:w w:val="99"/>
        </w:rPr>
        <w:t>(Down), Boost</w:t>
      </w:r>
      <w:r>
        <w:t xml:space="preserve"> </w:t>
      </w:r>
      <w:r>
        <w:rPr>
          <w:w w:val="99"/>
        </w:rPr>
        <w:t>(Up)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Buck-Boost</w:t>
      </w:r>
      <w:r>
        <w:t xml:space="preserve"> </w:t>
      </w:r>
      <w:r>
        <w:rPr>
          <w:w w:val="99"/>
        </w:rPr>
        <w:t>(Up-Down)</w:t>
      </w:r>
      <w:r>
        <w:t xml:space="preserve"> </w:t>
      </w:r>
      <w:r>
        <w:rPr>
          <w:w w:val="99"/>
        </w:rPr>
        <w:t>converters along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switching</w:t>
      </w:r>
      <w:r>
        <w:t xml:space="preserve"> </w:t>
      </w:r>
      <w:r>
        <w:rPr>
          <w:w w:val="99"/>
        </w:rPr>
        <w:t>transistors,</w:t>
      </w:r>
      <w:r>
        <w:t xml:space="preserve"> </w:t>
      </w:r>
      <w:r>
        <w:rPr>
          <w:w w:val="99"/>
        </w:rPr>
        <w:t>diodes,</w:t>
      </w:r>
      <w:r>
        <w:t xml:space="preserve"> </w:t>
      </w:r>
      <w:r>
        <w:rPr>
          <w:w w:val="99"/>
        </w:rPr>
        <w:t>capacitors and</w:t>
      </w:r>
      <w:r>
        <w:t xml:space="preserve"> </w:t>
      </w:r>
      <w:r>
        <w:rPr>
          <w:w w:val="99"/>
        </w:rPr>
        <w:t>control</w:t>
      </w:r>
      <w:r>
        <w:t xml:space="preserve"> </w:t>
      </w:r>
      <w:r>
        <w:rPr>
          <w:w w:val="99"/>
        </w:rPr>
        <w:t>algorithms.</w:t>
      </w:r>
    </w:p>
    <w:p w14:paraId="2EB887F9" w14:textId="77777777" w:rsidR="0026762E" w:rsidRDefault="00912E45">
      <w:pPr>
        <w:spacing w:before="58"/>
        <w:ind w:left="2" w:right="165" w:firstLine="50"/>
        <w:jc w:val="both"/>
      </w:pPr>
      <w:r>
        <w:rPr>
          <w:b/>
          <w:w w:val="99"/>
        </w:rPr>
        <w:t>II.</w:t>
      </w:r>
      <w:r>
        <w:rPr>
          <w:b/>
        </w:rPr>
        <w:t xml:space="preserve">   </w:t>
      </w:r>
      <w:r>
        <w:rPr>
          <w:b/>
          <w:w w:val="99"/>
        </w:rPr>
        <w:t>PROPOSED</w:t>
      </w:r>
      <w:r>
        <w:rPr>
          <w:b/>
        </w:rPr>
        <w:t xml:space="preserve">   </w:t>
      </w:r>
      <w:r>
        <w:rPr>
          <w:b/>
          <w:w w:val="99"/>
        </w:rPr>
        <w:t>SOFT</w:t>
      </w:r>
      <w:r>
        <w:rPr>
          <w:b/>
        </w:rPr>
        <w:t xml:space="preserve">   </w:t>
      </w:r>
      <w:r>
        <w:rPr>
          <w:b/>
          <w:w w:val="99"/>
        </w:rPr>
        <w:t>SWITCHING</w:t>
      </w:r>
      <w:r>
        <w:rPr>
          <w:b/>
        </w:rPr>
        <w:t xml:space="preserve">    </w:t>
      </w:r>
      <w:r>
        <w:rPr>
          <w:b/>
          <w:w w:val="99"/>
        </w:rPr>
        <w:t>CUK CONVERTER</w:t>
      </w:r>
    </w:p>
    <w:p w14:paraId="784524BC" w14:textId="77777777" w:rsidR="0026762E" w:rsidRDefault="0026762E">
      <w:pPr>
        <w:spacing w:before="18" w:line="220" w:lineRule="exact"/>
        <w:rPr>
          <w:sz w:val="22"/>
          <w:szCs w:val="22"/>
        </w:rPr>
      </w:pPr>
    </w:p>
    <w:p w14:paraId="0F9F32DE" w14:textId="77777777" w:rsidR="0026762E" w:rsidRDefault="00912E45">
      <w:pPr>
        <w:ind w:left="52" w:right="1953"/>
        <w:jc w:val="both"/>
      </w:pPr>
      <w:r>
        <w:rPr>
          <w:w w:val="99"/>
        </w:rPr>
        <w:t>A.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converter</w:t>
      </w:r>
      <w:r>
        <w:t xml:space="preserve"> </w:t>
      </w:r>
      <w:r>
        <w:rPr>
          <w:w w:val="99"/>
        </w:rPr>
        <w:t>circuit</w:t>
      </w:r>
    </w:p>
    <w:p w14:paraId="696F17C8" w14:textId="77777777" w:rsidR="0026762E" w:rsidRDefault="00912E45">
      <w:pPr>
        <w:spacing w:before="58"/>
        <w:ind w:left="2" w:right="162" w:firstLine="720"/>
        <w:jc w:val="both"/>
      </w:pPr>
      <w:proofErr w:type="gramStart"/>
      <w:r>
        <w:rPr>
          <w:w w:val="99"/>
        </w:rPr>
        <w:t>Fig</w:t>
      </w:r>
      <w:r>
        <w:t xml:space="preserve">  </w:t>
      </w:r>
      <w:r>
        <w:rPr>
          <w:w w:val="99"/>
        </w:rPr>
        <w:t>1</w:t>
      </w:r>
      <w:proofErr w:type="gramEnd"/>
      <w:r>
        <w:t xml:space="preserve">  </w:t>
      </w:r>
      <w:r>
        <w:rPr>
          <w:w w:val="99"/>
        </w:rPr>
        <w:t>shows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proposed</w:t>
      </w:r>
      <w:r>
        <w:t xml:space="preserve">  </w:t>
      </w:r>
      <w:r>
        <w:rPr>
          <w:w w:val="99"/>
        </w:rPr>
        <w:t>soft</w:t>
      </w:r>
      <w:r>
        <w:t xml:space="preserve">  </w:t>
      </w:r>
      <w:r>
        <w:rPr>
          <w:w w:val="99"/>
        </w:rPr>
        <w:t xml:space="preserve">switching </w:t>
      </w:r>
      <w:proofErr w:type="spellStart"/>
      <w:r>
        <w:rPr>
          <w:w w:val="99"/>
        </w:rPr>
        <w:t>Cuk</w:t>
      </w:r>
      <w:proofErr w:type="spellEnd"/>
      <w:r>
        <w:t xml:space="preserve"> </w:t>
      </w:r>
      <w:r>
        <w:rPr>
          <w:w w:val="99"/>
        </w:rPr>
        <w:t>converter</w:t>
      </w:r>
      <w:r>
        <w:t xml:space="preserve"> </w:t>
      </w:r>
      <w:r>
        <w:rPr>
          <w:w w:val="99"/>
        </w:rPr>
        <w:t>capable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minimizing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switching losses.</w:t>
      </w:r>
      <w:r>
        <w:t xml:space="preserve">  </w:t>
      </w:r>
      <w:proofErr w:type="gramStart"/>
      <w:r>
        <w:rPr>
          <w:w w:val="99"/>
        </w:rPr>
        <w:t>A</w:t>
      </w:r>
      <w:r>
        <w:t xml:space="preserve">  </w:t>
      </w:r>
      <w:r>
        <w:rPr>
          <w:w w:val="99"/>
        </w:rPr>
        <w:t>switch</w:t>
      </w:r>
      <w:proofErr w:type="gramEnd"/>
      <w:r>
        <w:rPr>
          <w:w w:val="99"/>
        </w:rPr>
        <w:t>,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diode,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inductor</w:t>
      </w:r>
      <w:r>
        <w:t xml:space="preserve">  </w:t>
      </w:r>
      <w:r>
        <w:rPr>
          <w:w w:val="99"/>
        </w:rPr>
        <w:t>and capacitor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added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circuit.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 xml:space="preserve">two </w:t>
      </w:r>
      <w:proofErr w:type="gramStart"/>
      <w:r>
        <w:rPr>
          <w:w w:val="99"/>
        </w:rPr>
        <w:t>switches</w:t>
      </w:r>
      <w:r>
        <w:t xml:space="preserve">  </w:t>
      </w:r>
      <w:r>
        <w:rPr>
          <w:w w:val="99"/>
        </w:rPr>
        <w:t>are</w:t>
      </w:r>
      <w:proofErr w:type="gramEnd"/>
      <w:r>
        <w:t xml:space="preserve">  </w:t>
      </w:r>
      <w:r>
        <w:rPr>
          <w:w w:val="99"/>
        </w:rPr>
        <w:t>controlled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off</w:t>
      </w:r>
      <w:r>
        <w:t xml:space="preserve">  </w:t>
      </w:r>
      <w:r>
        <w:rPr>
          <w:w w:val="99"/>
        </w:rPr>
        <w:t>simultaneously. Also,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switching</w:t>
      </w:r>
      <w:r>
        <w:t xml:space="preserve"> </w:t>
      </w:r>
      <w:r>
        <w:rPr>
          <w:w w:val="99"/>
        </w:rPr>
        <w:t>loss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reduced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soft</w:t>
      </w:r>
      <w:r>
        <w:t xml:space="preserve"> </w:t>
      </w:r>
      <w:r>
        <w:rPr>
          <w:w w:val="99"/>
        </w:rPr>
        <w:t>switching utilizing</w:t>
      </w:r>
      <w:r>
        <w:t xml:space="preserve">   </w:t>
      </w:r>
      <w:r>
        <w:rPr>
          <w:w w:val="99"/>
        </w:rPr>
        <w:t>the</w:t>
      </w:r>
      <w:r>
        <w:t xml:space="preserve">   </w:t>
      </w:r>
      <w:r>
        <w:rPr>
          <w:w w:val="99"/>
        </w:rPr>
        <w:t>resonance</w:t>
      </w:r>
      <w:r>
        <w:t xml:space="preserve">   </w:t>
      </w:r>
      <w:r>
        <w:rPr>
          <w:w w:val="99"/>
        </w:rPr>
        <w:t>between</w:t>
      </w:r>
      <w:r>
        <w:t xml:space="preserve">   </w:t>
      </w:r>
      <w:r>
        <w:rPr>
          <w:w w:val="99"/>
        </w:rPr>
        <w:t>inductor</w:t>
      </w:r>
      <w:r>
        <w:t xml:space="preserve">   </w:t>
      </w:r>
      <w:r>
        <w:rPr>
          <w:w w:val="99"/>
        </w:rPr>
        <w:t>and capacitor.</w:t>
      </w:r>
    </w:p>
    <w:p w14:paraId="65F04924" w14:textId="77777777" w:rsidR="0026762E" w:rsidRDefault="008920AF">
      <w:pPr>
        <w:spacing w:before="56"/>
      </w:pPr>
      <w:r>
        <w:pict w14:anchorId="1E7D9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5" type="#_x0000_t75" style="width:214.2pt;height:79.8pt">
            <v:imagedata r:id="rId6" o:title=""/>
          </v:shape>
        </w:pict>
      </w:r>
    </w:p>
    <w:p w14:paraId="4E32E316" w14:textId="77777777" w:rsidR="0026762E" w:rsidRDefault="00912E45">
      <w:pPr>
        <w:spacing w:before="59"/>
        <w:ind w:left="1000" w:right="282" w:hanging="881"/>
        <w:sectPr w:rsidR="0026762E">
          <w:type w:val="continuous"/>
          <w:pgSz w:w="11920" w:h="16840"/>
          <w:pgMar w:top="1380" w:right="1280" w:bottom="280" w:left="1340" w:header="720" w:footer="720" w:gutter="0"/>
          <w:cols w:num="2" w:space="720" w:equalWidth="0">
            <w:col w:w="4294" w:space="603"/>
            <w:col w:w="4403"/>
          </w:cols>
        </w:sectPr>
      </w:pPr>
      <w:r>
        <w:rPr>
          <w:i/>
          <w:w w:val="99"/>
        </w:rPr>
        <w:t>Fig.1</w:t>
      </w:r>
      <w:r>
        <w:rPr>
          <w:i/>
        </w:rPr>
        <w:t xml:space="preserve"> </w:t>
      </w:r>
      <w:r>
        <w:rPr>
          <w:i/>
          <w:w w:val="99"/>
        </w:rPr>
        <w:t>Schematic</w:t>
      </w:r>
      <w:r>
        <w:rPr>
          <w:i/>
        </w:rPr>
        <w:t xml:space="preserve"> </w:t>
      </w:r>
      <w:r>
        <w:rPr>
          <w:i/>
          <w:w w:val="99"/>
        </w:rPr>
        <w:t>representation</w:t>
      </w:r>
      <w:r>
        <w:rPr>
          <w:i/>
        </w:rPr>
        <w:t xml:space="preserve"> </w:t>
      </w:r>
      <w:r>
        <w:rPr>
          <w:i/>
          <w:w w:val="99"/>
        </w:rPr>
        <w:t>of</w:t>
      </w:r>
      <w:r>
        <w:rPr>
          <w:i/>
        </w:rPr>
        <w:t xml:space="preserve"> </w:t>
      </w:r>
      <w:proofErr w:type="spellStart"/>
      <w:r>
        <w:rPr>
          <w:i/>
          <w:w w:val="99"/>
        </w:rPr>
        <w:t>Cuk</w:t>
      </w:r>
      <w:proofErr w:type="spellEnd"/>
      <w:r>
        <w:rPr>
          <w:i/>
        </w:rPr>
        <w:t xml:space="preserve"> </w:t>
      </w:r>
      <w:r>
        <w:rPr>
          <w:i/>
          <w:w w:val="99"/>
        </w:rPr>
        <w:t>Converter with</w:t>
      </w:r>
      <w:r>
        <w:rPr>
          <w:i/>
        </w:rPr>
        <w:t xml:space="preserve"> </w:t>
      </w:r>
      <w:r>
        <w:rPr>
          <w:i/>
          <w:w w:val="99"/>
        </w:rPr>
        <w:t>zero</w:t>
      </w:r>
      <w:r>
        <w:rPr>
          <w:i/>
        </w:rPr>
        <w:t xml:space="preserve"> </w:t>
      </w:r>
      <w:r>
        <w:rPr>
          <w:i/>
          <w:w w:val="99"/>
        </w:rPr>
        <w:t>voltage</w:t>
      </w:r>
      <w:r>
        <w:rPr>
          <w:i/>
        </w:rPr>
        <w:t xml:space="preserve"> </w:t>
      </w:r>
      <w:r>
        <w:rPr>
          <w:i/>
          <w:w w:val="99"/>
        </w:rPr>
        <w:t>switching</w:t>
      </w:r>
    </w:p>
    <w:bookmarkEnd w:id="2"/>
    <w:p w14:paraId="113EAA3F" w14:textId="77777777" w:rsidR="0026762E" w:rsidRDefault="00912E45">
      <w:pPr>
        <w:spacing w:before="82"/>
        <w:ind w:left="100"/>
      </w:pPr>
      <w:r>
        <w:rPr>
          <w:color w:val="202429"/>
          <w:w w:val="99"/>
        </w:rPr>
        <w:lastRenderedPageBreak/>
        <w:t>B.</w:t>
      </w:r>
      <w:r>
        <w:rPr>
          <w:color w:val="202429"/>
        </w:rPr>
        <w:t xml:space="preserve"> </w:t>
      </w:r>
      <w:r>
        <w:rPr>
          <w:color w:val="202429"/>
          <w:w w:val="99"/>
        </w:rPr>
        <w:t>Operation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CUK</w:t>
      </w:r>
      <w:r>
        <w:rPr>
          <w:color w:val="202429"/>
        </w:rPr>
        <w:t xml:space="preserve"> </w:t>
      </w:r>
      <w:r>
        <w:rPr>
          <w:color w:val="202429"/>
          <w:w w:val="99"/>
        </w:rPr>
        <w:t>converter</w:t>
      </w:r>
    </w:p>
    <w:p w14:paraId="2C15F1E7" w14:textId="77777777" w:rsidR="0026762E" w:rsidRDefault="00912E45">
      <w:pPr>
        <w:spacing w:before="1"/>
        <w:ind w:left="100" w:right="-34" w:firstLine="720"/>
        <w:jc w:val="both"/>
      </w:pPr>
      <w:r>
        <w:pict w14:anchorId="53DBB1BF">
          <v:shape id="_x0000_s1062" type="#_x0000_t75" style="position:absolute;left:0;text-align:left;margin-left:84.4pt;margin-top:83pt;width:186.7pt;height:91.95pt;z-index:-251659776;mso-position-horizontal-relative:page">
            <v:imagedata r:id="rId7" o:title=""/>
            <w10:wrap anchorx="page"/>
          </v:shape>
        </w:pic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basic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CUK</w:t>
      </w:r>
      <w:r>
        <w:rPr>
          <w:color w:val="202429"/>
        </w:rPr>
        <w:t xml:space="preserve"> </w:t>
      </w:r>
      <w:r>
        <w:rPr>
          <w:color w:val="202429"/>
          <w:w w:val="99"/>
        </w:rPr>
        <w:t>converter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can</w:t>
      </w:r>
      <w:r>
        <w:rPr>
          <w:color w:val="202429"/>
        </w:rPr>
        <w:t xml:space="preserve"> </w:t>
      </w:r>
      <w:r>
        <w:rPr>
          <w:color w:val="202429"/>
          <w:w w:val="99"/>
        </w:rPr>
        <w:t>be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inspected 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fig.3.20.</w:t>
      </w:r>
      <w:r>
        <w:rPr>
          <w:color w:val="202429"/>
        </w:rPr>
        <w:t xml:space="preserve"> </w:t>
      </w:r>
      <w:r>
        <w:rPr>
          <w:color w:val="202429"/>
          <w:w w:val="99"/>
        </w:rPr>
        <w:t>If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VC</w:t>
      </w:r>
      <w:r>
        <w:rPr>
          <w:color w:val="202429"/>
        </w:rPr>
        <w:t xml:space="preserve">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</w:t>
      </w:r>
      <w:r>
        <w:rPr>
          <w:color w:val="202429"/>
          <w:w w:val="99"/>
        </w:rPr>
        <w:t>VCO</w:t>
      </w:r>
      <w:r>
        <w:rPr>
          <w:color w:val="202429"/>
        </w:rPr>
        <w:t xml:space="preserve"> </w:t>
      </w:r>
      <w:r>
        <w:rPr>
          <w:color w:val="202429"/>
          <w:w w:val="99"/>
        </w:rPr>
        <w:t>polarities</w:t>
      </w:r>
      <w:r>
        <w:rPr>
          <w:color w:val="202429"/>
        </w:rPr>
        <w:t xml:space="preserve"> </w:t>
      </w:r>
      <w:r>
        <w:rPr>
          <w:color w:val="202429"/>
          <w:w w:val="99"/>
        </w:rPr>
        <w:t>are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 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reverse</w:t>
      </w:r>
      <w:r>
        <w:rPr>
          <w:color w:val="202429"/>
        </w:rPr>
        <w:t xml:space="preserve"> </w:t>
      </w:r>
      <w:r>
        <w:rPr>
          <w:color w:val="202429"/>
          <w:w w:val="99"/>
        </w:rPr>
        <w:t>direction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loop</w:t>
      </w:r>
      <w:r>
        <w:rPr>
          <w:color w:val="202429"/>
        </w:rPr>
        <w:t xml:space="preserve"> </w:t>
      </w:r>
      <w:r>
        <w:rPr>
          <w:color w:val="202429"/>
          <w:w w:val="99"/>
        </w:rPr>
        <w:t>considered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the </w:t>
      </w:r>
      <w:proofErr w:type="gramStart"/>
      <w:r>
        <w:rPr>
          <w:color w:val="202429"/>
          <w:w w:val="99"/>
        </w:rPr>
        <w:t>current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must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increase,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must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actually increase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opposite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direction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assumed direction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.</w:t>
      </w:r>
    </w:p>
    <w:p w14:paraId="60EDFB8A" w14:textId="77777777" w:rsidR="0026762E" w:rsidRDefault="00912E45">
      <w:pPr>
        <w:spacing w:before="83"/>
        <w:ind w:right="83"/>
        <w:jc w:val="both"/>
      </w:pPr>
      <w:r>
        <w:br w:type="column"/>
      </w:r>
      <w:proofErr w:type="gramStart"/>
      <w:r>
        <w:rPr>
          <w:color w:val="202429"/>
          <w:w w:val="99"/>
        </w:rPr>
        <w:t>inductor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current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decreases.</w:t>
      </w:r>
      <w:r>
        <w:rPr>
          <w:color w:val="202429"/>
        </w:rPr>
        <w:t xml:space="preserve">  </w:t>
      </w:r>
      <w:proofErr w:type="gramStart"/>
      <w:r>
        <w:rPr>
          <w:color w:val="202429"/>
          <w:w w:val="99"/>
        </w:rPr>
        <w:t>At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same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time,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 energy</w:t>
      </w:r>
      <w:r>
        <w:rPr>
          <w:color w:val="202429"/>
        </w:rPr>
        <w:t xml:space="preserve"> </w:t>
      </w:r>
      <w:r>
        <w:rPr>
          <w:color w:val="202429"/>
          <w:w w:val="99"/>
        </w:rPr>
        <w:t>stored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transferred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to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the </w:t>
      </w:r>
      <w:r>
        <w:rPr>
          <w:color w:val="202429"/>
          <w:w w:val="99"/>
          <w:position w:val="2"/>
        </w:rPr>
        <w:t>load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thereby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the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current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of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inductor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I</w:t>
      </w:r>
      <w:r>
        <w:rPr>
          <w:color w:val="202429"/>
          <w:w w:val="99"/>
          <w:sz w:val="13"/>
          <w:szCs w:val="13"/>
        </w:rPr>
        <w:t>L0</w:t>
      </w:r>
      <w:r>
        <w:rPr>
          <w:color w:val="202429"/>
          <w:sz w:val="13"/>
          <w:szCs w:val="13"/>
        </w:rPr>
        <w:t xml:space="preserve"> </w:t>
      </w:r>
      <w:r>
        <w:rPr>
          <w:color w:val="202429"/>
          <w:w w:val="99"/>
          <w:position w:val="2"/>
        </w:rPr>
        <w:t>declines.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As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 xml:space="preserve">a </w:t>
      </w:r>
      <w:r>
        <w:rPr>
          <w:color w:val="202429"/>
          <w:w w:val="99"/>
        </w:rPr>
        <w:t>result,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through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Lo,</w:t>
      </w:r>
      <w:r>
        <w:rPr>
          <w:color w:val="202429"/>
        </w:rPr>
        <w:t xml:space="preserve"> </w:t>
      </w:r>
      <w:r>
        <w:rPr>
          <w:color w:val="202429"/>
          <w:w w:val="99"/>
        </w:rPr>
        <w:t>D,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load</w:t>
      </w:r>
      <w:r>
        <w:rPr>
          <w:color w:val="202429"/>
        </w:rPr>
        <w:t xml:space="preserve"> </w:t>
      </w:r>
      <w:r>
        <w:rPr>
          <w:color w:val="202429"/>
          <w:w w:val="99"/>
        </w:rPr>
        <w:t>forms</w:t>
      </w:r>
      <w:r>
        <w:rPr>
          <w:color w:val="202429"/>
        </w:rPr>
        <w:t xml:space="preserve"> </w:t>
      </w:r>
      <w:r>
        <w:rPr>
          <w:color w:val="202429"/>
          <w:w w:val="99"/>
        </w:rPr>
        <w:t>a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 loop.</w:t>
      </w:r>
    </w:p>
    <w:p w14:paraId="65373404" w14:textId="77777777" w:rsidR="0026762E" w:rsidRDefault="00912E45">
      <w:pPr>
        <w:ind w:left="720"/>
        <w:rPr>
          <w:b/>
          <w:color w:val="202429"/>
          <w:w w:val="99"/>
          <w:position w:val="1"/>
        </w:rPr>
      </w:pPr>
      <w:r>
        <w:rPr>
          <w:b/>
          <w:color w:val="202429"/>
          <w:w w:val="99"/>
          <w:position w:val="1"/>
        </w:rPr>
        <w:t>-V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+V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w w:val="99"/>
          <w:position w:val="1"/>
        </w:rPr>
        <w:t>+V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w w:val="99"/>
          <w:position w:val="1"/>
        </w:rPr>
        <w:t>=0</w:t>
      </w:r>
      <w:r>
        <w:rPr>
          <w:b/>
          <w:color w:val="202429"/>
          <w:position w:val="1"/>
        </w:rPr>
        <w:t xml:space="preserve">                               </w:t>
      </w:r>
      <w:proofErr w:type="gramStart"/>
      <w:r>
        <w:rPr>
          <w:b/>
          <w:color w:val="202429"/>
          <w:position w:val="1"/>
        </w:rPr>
        <w:t xml:space="preserve">  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>6</w:t>
      </w:r>
      <w:r>
        <w:rPr>
          <w:b/>
          <w:color w:val="202429"/>
          <w:w w:val="99"/>
          <w:position w:val="1"/>
        </w:rPr>
        <w:t>)</w:t>
      </w:r>
    </w:p>
    <w:p w14:paraId="751EBA86" w14:textId="77777777" w:rsidR="00D34AC6" w:rsidRDefault="00D34AC6">
      <w:pPr>
        <w:ind w:left="720"/>
        <w:rPr>
          <w:b/>
          <w:color w:val="202429"/>
          <w:w w:val="99"/>
          <w:position w:val="1"/>
        </w:rPr>
      </w:pPr>
    </w:p>
    <w:p w14:paraId="19A1F34F" w14:textId="77777777" w:rsidR="00D34AC6" w:rsidRDefault="00D34AC6" w:rsidP="00D34AC6">
      <w:pPr>
        <w:rPr>
          <w:b/>
          <w:color w:val="202429"/>
          <w:w w:val="99"/>
          <w:position w:val="1"/>
        </w:rPr>
      </w:pPr>
    </w:p>
    <w:p w14:paraId="367C6FAC" w14:textId="52549715" w:rsidR="00D34AC6" w:rsidRDefault="00D34AC6">
      <w:pPr>
        <w:ind w:left="720"/>
        <w:rPr>
          <w:b/>
          <w:color w:val="202429"/>
          <w:w w:val="99"/>
          <w:position w:val="1"/>
        </w:rPr>
      </w:pPr>
      <w:r>
        <w:rPr>
          <w:b/>
          <w:color w:val="202429"/>
          <w:w w:val="99"/>
          <w:position w:val="1"/>
        </w:rPr>
        <w:t>di/dt = -(</w:t>
      </w:r>
      <w:proofErr w:type="spellStart"/>
      <w:r>
        <w:rPr>
          <w:b/>
          <w:color w:val="202429"/>
          <w:w w:val="99"/>
          <w:position w:val="1"/>
        </w:rPr>
        <w:t>Vc</w:t>
      </w:r>
      <w:proofErr w:type="spellEnd"/>
      <w:r>
        <w:rPr>
          <w:b/>
          <w:color w:val="202429"/>
          <w:w w:val="99"/>
          <w:position w:val="1"/>
        </w:rPr>
        <w:t>-</w:t>
      </w:r>
      <w:proofErr w:type="gramStart"/>
      <w:r>
        <w:rPr>
          <w:b/>
          <w:color w:val="202429"/>
          <w:w w:val="99"/>
          <w:position w:val="1"/>
        </w:rPr>
        <w:t>Vs)L</w:t>
      </w:r>
      <w:proofErr w:type="gramEnd"/>
      <w:r>
        <w:rPr>
          <w:b/>
          <w:color w:val="202429"/>
          <w:w w:val="99"/>
          <w:position w:val="1"/>
        </w:rPr>
        <w:tab/>
      </w:r>
      <w:r>
        <w:rPr>
          <w:b/>
          <w:color w:val="202429"/>
          <w:w w:val="99"/>
          <w:position w:val="1"/>
        </w:rPr>
        <w:tab/>
        <w:t>(7)</w:t>
      </w:r>
    </w:p>
    <w:p w14:paraId="24D7C80F" w14:textId="6257834A" w:rsidR="00D34AC6" w:rsidRPr="00D34AC6" w:rsidRDefault="00D34AC6" w:rsidP="00D34AC6">
      <w:pPr>
        <w:rPr>
          <w:vertAlign w:val="subscript"/>
        </w:rPr>
        <w:sectPr w:rsidR="00D34AC6" w:rsidRPr="00D34AC6">
          <w:pgSz w:w="11920" w:h="16840"/>
          <w:pgMar w:top="1340" w:right="1320" w:bottom="280" w:left="1340" w:header="720" w:footer="720" w:gutter="0"/>
          <w:cols w:num="2" w:space="720" w:equalWidth="0">
            <w:col w:w="4331" w:space="568"/>
            <w:col w:w="4361"/>
          </w:cols>
        </w:sectPr>
      </w:pPr>
    </w:p>
    <w:p w14:paraId="1CC65A74" w14:textId="05EE1B51" w:rsidR="0026762E" w:rsidRDefault="00912E45" w:rsidP="009864F5">
      <w:pPr>
        <w:ind w:right="1"/>
        <w:rPr>
          <w:rFonts w:ascii="Cambria Math" w:eastAsia="Cambria Math" w:hAnsi="Cambria Math" w:cs="Cambria Math"/>
          <w:sz w:val="16"/>
          <w:szCs w:val="16"/>
        </w:rPr>
      </w:pPr>
      <w:r>
        <w:rPr>
          <w:rFonts w:ascii="Cambria Math" w:eastAsia="Cambria Math" w:hAnsi="Cambria Math" w:cs="Cambria Math"/>
          <w:color w:val="202429"/>
          <w:sz w:val="16"/>
          <w:szCs w:val="16"/>
          <w:u w:val="single" w:color="202429"/>
        </w:rPr>
        <w:t xml:space="preserve"> </w:t>
      </w:r>
    </w:p>
    <w:p w14:paraId="1BCD269C" w14:textId="77777777" w:rsidR="00D34AC6" w:rsidRDefault="00D34AC6">
      <w:pPr>
        <w:rPr>
          <w:b/>
          <w:color w:val="202429"/>
          <w:position w:val="2"/>
          <w:sz w:val="22"/>
          <w:szCs w:val="22"/>
        </w:rPr>
      </w:pPr>
    </w:p>
    <w:p w14:paraId="2A484590" w14:textId="1234DB5F" w:rsidR="0026762E" w:rsidRPr="00D34AC6" w:rsidRDefault="0026762E" w:rsidP="00D34AC6">
      <w:pPr>
        <w:spacing w:before="2" w:line="180" w:lineRule="exact"/>
        <w:ind w:left="-993" w:right="-2759"/>
        <w:rPr>
          <w:sz w:val="19"/>
          <w:szCs w:val="19"/>
        </w:rPr>
        <w:sectPr w:rsidR="0026762E" w:rsidRPr="00D34AC6">
          <w:type w:val="continuous"/>
          <w:pgSz w:w="11920" w:h="16840"/>
          <w:pgMar w:top="1380" w:right="1320" w:bottom="280" w:left="1340" w:header="720" w:footer="720" w:gutter="0"/>
          <w:cols w:num="3" w:space="720" w:equalWidth="0">
            <w:col w:w="5779" w:space="109"/>
            <w:col w:w="643" w:space="33"/>
            <w:col w:w="2696"/>
          </w:cols>
        </w:sectPr>
      </w:pPr>
    </w:p>
    <w:p w14:paraId="17F7569D" w14:textId="77777777" w:rsidR="0026762E" w:rsidRDefault="0026762E">
      <w:pPr>
        <w:spacing w:line="200" w:lineRule="exact"/>
      </w:pPr>
    </w:p>
    <w:p w14:paraId="06C292D1" w14:textId="77777777" w:rsidR="0026762E" w:rsidRDefault="00912E45">
      <w:pPr>
        <w:spacing w:before="33"/>
        <w:ind w:left="4899"/>
      </w:pPr>
      <w:r>
        <w:rPr>
          <w:color w:val="202429"/>
          <w:w w:val="99"/>
        </w:rPr>
        <w:t>For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</w:t>
      </w:r>
    </w:p>
    <w:p w14:paraId="7186FDDE" w14:textId="07B6E857" w:rsidR="0026762E" w:rsidRPr="008920AF" w:rsidRDefault="0026762E">
      <w:pPr>
        <w:spacing w:line="240" w:lineRule="exact"/>
        <w:rPr>
          <w:sz w:val="24"/>
          <w:szCs w:val="24"/>
          <w:vertAlign w:val="superscript"/>
        </w:rPr>
      </w:pPr>
    </w:p>
    <w:p w14:paraId="62C6125A" w14:textId="77777777" w:rsidR="0026762E" w:rsidRDefault="00912E45">
      <w:pPr>
        <w:spacing w:line="220" w:lineRule="exact"/>
        <w:ind w:left="5619"/>
      </w:pPr>
      <w:r>
        <w:pict w14:anchorId="2E3ECDB8">
          <v:group id="_x0000_s1060" style="position:absolute;left:0;text-align:left;margin-left:359.45pt;margin-top:38.75pt;width:6.95pt;height:0;z-index:-251660800;mso-position-horizontal-relative:page" coordorigin="7189,775" coordsize="139,0">
            <v:shape id="_x0000_s1061" style="position:absolute;left:7189;top:775;width:139;height:0" coordorigin="7189,775" coordsize="139,0" path="m7189,775r140,e" filled="f" strokecolor="#202429" strokeweight=".7pt">
              <v:path arrowok="t"/>
            </v:shape>
            <w10:wrap anchorx="page"/>
          </v:group>
        </w:pict>
      </w:r>
      <w:r>
        <w:rPr>
          <w:b/>
          <w:color w:val="202429"/>
          <w:w w:val="99"/>
          <w:position w:val="-1"/>
        </w:rPr>
        <w:t>V</w:t>
      </w:r>
      <w:r>
        <w:rPr>
          <w:b/>
          <w:color w:val="202429"/>
          <w:w w:val="99"/>
          <w:position w:val="-2"/>
          <w:sz w:val="13"/>
          <w:szCs w:val="13"/>
        </w:rPr>
        <w:t>L0</w:t>
      </w:r>
      <w:r>
        <w:rPr>
          <w:b/>
          <w:color w:val="202429"/>
          <w:w w:val="99"/>
          <w:position w:val="-1"/>
        </w:rPr>
        <w:t>-V</w:t>
      </w:r>
      <w:r>
        <w:rPr>
          <w:b/>
          <w:color w:val="202429"/>
          <w:w w:val="99"/>
          <w:position w:val="-2"/>
          <w:sz w:val="13"/>
          <w:szCs w:val="13"/>
        </w:rPr>
        <w:t>C0</w:t>
      </w:r>
      <w:r>
        <w:rPr>
          <w:b/>
          <w:color w:val="202429"/>
          <w:w w:val="99"/>
          <w:position w:val="-1"/>
        </w:rPr>
        <w:t>=0(Current</w:t>
      </w:r>
      <w:r>
        <w:rPr>
          <w:b/>
          <w:color w:val="202429"/>
          <w:position w:val="-1"/>
        </w:rPr>
        <w:t xml:space="preserve"> </w:t>
      </w:r>
      <w:proofErr w:type="gramStart"/>
      <w:r>
        <w:rPr>
          <w:b/>
          <w:color w:val="202429"/>
          <w:w w:val="99"/>
          <w:position w:val="-1"/>
        </w:rPr>
        <w:t>decreases)</w:t>
      </w:r>
      <w:r>
        <w:rPr>
          <w:b/>
          <w:color w:val="202429"/>
          <w:position w:val="-1"/>
        </w:rPr>
        <w:t xml:space="preserve">   </w:t>
      </w:r>
      <w:proofErr w:type="gramEnd"/>
      <w:r>
        <w:rPr>
          <w:b/>
          <w:color w:val="202429"/>
          <w:position w:val="-1"/>
        </w:rPr>
        <w:t xml:space="preserve">   </w:t>
      </w:r>
      <w:r>
        <w:rPr>
          <w:b/>
          <w:color w:val="202429"/>
          <w:w w:val="99"/>
          <w:position w:val="-1"/>
        </w:rPr>
        <w:t>(8)</w:t>
      </w:r>
    </w:p>
    <w:p w14:paraId="63BAE554" w14:textId="77777777" w:rsidR="0026762E" w:rsidRDefault="0026762E">
      <w:pPr>
        <w:spacing w:before="9" w:line="100" w:lineRule="exact"/>
        <w:rPr>
          <w:sz w:val="11"/>
          <w:szCs w:val="11"/>
        </w:rPr>
      </w:pPr>
    </w:p>
    <w:p w14:paraId="13FCB12B" w14:textId="77777777" w:rsidR="0026762E" w:rsidRDefault="0026762E">
      <w:pPr>
        <w:spacing w:line="200" w:lineRule="exact"/>
        <w:sectPr w:rsidR="0026762E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60257671" w14:textId="77777777" w:rsidR="0026762E" w:rsidRDefault="0026762E">
      <w:pPr>
        <w:spacing w:before="6" w:line="220" w:lineRule="exact"/>
        <w:rPr>
          <w:sz w:val="22"/>
          <w:szCs w:val="22"/>
        </w:rPr>
      </w:pPr>
    </w:p>
    <w:p w14:paraId="183DB341" w14:textId="77777777" w:rsidR="0026762E" w:rsidRDefault="00912E45">
      <w:pPr>
        <w:ind w:left="756"/>
      </w:pPr>
      <w:r>
        <w:rPr>
          <w:i/>
          <w:color w:val="202429"/>
          <w:w w:val="99"/>
        </w:rPr>
        <w:t>Fig.2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CUK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converter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with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MOSFET</w:t>
      </w:r>
    </w:p>
    <w:p w14:paraId="1212952A" w14:textId="77777777" w:rsidR="0026762E" w:rsidRDefault="0026762E">
      <w:pPr>
        <w:spacing w:before="19" w:line="260" w:lineRule="exact"/>
        <w:rPr>
          <w:sz w:val="26"/>
          <w:szCs w:val="26"/>
        </w:rPr>
      </w:pPr>
    </w:p>
    <w:p w14:paraId="6DF129D9" w14:textId="6E147D16" w:rsidR="0026762E" w:rsidRDefault="00912E45">
      <w:pPr>
        <w:ind w:left="100" w:right="-34"/>
        <w:jc w:val="both"/>
        <w:rPr>
          <w:color w:val="202429"/>
          <w:w w:val="99"/>
        </w:rPr>
      </w:pPr>
      <w:proofErr w:type="gramStart"/>
      <w:r>
        <w:rPr>
          <w:b/>
          <w:color w:val="202429"/>
          <w:w w:val="99"/>
        </w:rPr>
        <w:t>Interval</w:t>
      </w:r>
      <w:r>
        <w:rPr>
          <w:b/>
          <w:color w:val="202429"/>
        </w:rPr>
        <w:t xml:space="preserve">  </w:t>
      </w:r>
      <w:r>
        <w:rPr>
          <w:b/>
          <w:color w:val="202429"/>
          <w:w w:val="99"/>
        </w:rPr>
        <w:t>1</w:t>
      </w:r>
      <w:proofErr w:type="gramEnd"/>
      <w:r>
        <w:rPr>
          <w:color w:val="202429"/>
          <w:w w:val="99"/>
        </w:rPr>
        <w:t>:</w:t>
      </w:r>
      <w:r>
        <w:rPr>
          <w:color w:val="202429"/>
        </w:rPr>
        <w:t xml:space="preserve">  </w:t>
      </w:r>
      <w:r>
        <w:rPr>
          <w:color w:val="202429"/>
          <w:w w:val="99"/>
        </w:rPr>
        <w:t>Mode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1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shows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when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switch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is turned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on,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equivalent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circuit</w:t>
      </w:r>
      <w:r>
        <w:rPr>
          <w:color w:val="202429"/>
        </w:rPr>
        <w:t xml:space="preserve"> </w:t>
      </w:r>
      <w:r>
        <w:rPr>
          <w:color w:val="202429"/>
          <w:w w:val="99"/>
        </w:rPr>
        <w:t>has</w:t>
      </w:r>
      <w:r>
        <w:rPr>
          <w:color w:val="202429"/>
        </w:rPr>
        <w:t xml:space="preserve"> </w:t>
      </w:r>
      <w:r>
        <w:rPr>
          <w:color w:val="202429"/>
          <w:w w:val="99"/>
        </w:rPr>
        <w:t>been</w:t>
      </w:r>
      <w:r>
        <w:rPr>
          <w:color w:val="202429"/>
        </w:rPr>
        <w:t xml:space="preserve"> </w:t>
      </w:r>
      <w:r>
        <w:rPr>
          <w:color w:val="202429"/>
          <w:w w:val="99"/>
        </w:rPr>
        <w:t>shown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 fig.2.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mode,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source</w:t>
      </w:r>
      <w:r>
        <w:rPr>
          <w:color w:val="202429"/>
        </w:rPr>
        <w:t xml:space="preserve"> </w:t>
      </w:r>
      <w:r>
        <w:rPr>
          <w:color w:val="202429"/>
          <w:w w:val="99"/>
        </w:rPr>
        <w:t>Vs</w:t>
      </w:r>
      <w:r>
        <w:rPr>
          <w:color w:val="202429"/>
        </w:rPr>
        <w:t xml:space="preserve"> </w:t>
      </w:r>
      <w:r>
        <w:rPr>
          <w:color w:val="202429"/>
          <w:w w:val="99"/>
        </w:rPr>
        <w:t>charge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 as</w:t>
      </w:r>
      <w:r>
        <w:rPr>
          <w:color w:val="202429"/>
        </w:rPr>
        <w:t xml:space="preserve"> </w:t>
      </w:r>
      <w:r>
        <w:rPr>
          <w:color w:val="202429"/>
          <w:w w:val="99"/>
        </w:rPr>
        <w:t>a</w:t>
      </w:r>
      <w:r>
        <w:rPr>
          <w:color w:val="202429"/>
        </w:rPr>
        <w:t xml:space="preserve"> </w:t>
      </w:r>
      <w:r>
        <w:rPr>
          <w:color w:val="202429"/>
          <w:w w:val="99"/>
        </w:rPr>
        <w:t>result,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through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</w:t>
      </w:r>
      <w:r>
        <w:rPr>
          <w:color w:val="202429"/>
        </w:rPr>
        <w:t xml:space="preserve"> </w:t>
      </w:r>
      <w:r>
        <w:rPr>
          <w:color w:val="202429"/>
          <w:w w:val="99"/>
        </w:rPr>
        <w:t>rises. 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through</w:t>
      </w:r>
      <w:r>
        <w:rPr>
          <w:color w:val="202429"/>
        </w:rPr>
        <w:t xml:space="preserve"> </w:t>
      </w:r>
      <w:r>
        <w:rPr>
          <w:color w:val="202429"/>
          <w:w w:val="99"/>
        </w:rPr>
        <w:t>Vs,</w:t>
      </w:r>
      <w:r>
        <w:rPr>
          <w:color w:val="202429"/>
        </w:rPr>
        <w:t xml:space="preserve"> </w:t>
      </w:r>
      <w:r>
        <w:rPr>
          <w:color w:val="202429"/>
          <w:w w:val="99"/>
        </w:rPr>
        <w:t>L,</w:t>
      </w:r>
      <w:r>
        <w:rPr>
          <w:color w:val="202429"/>
        </w:rPr>
        <w:t xml:space="preserve"> </w:t>
      </w:r>
      <w:r>
        <w:rPr>
          <w:color w:val="202429"/>
          <w:w w:val="99"/>
        </w:rPr>
        <w:t>S</w:t>
      </w:r>
      <w:r>
        <w:rPr>
          <w:color w:val="202429"/>
        </w:rPr>
        <w:t xml:space="preserve"> </w:t>
      </w:r>
      <w:r>
        <w:rPr>
          <w:color w:val="202429"/>
          <w:w w:val="99"/>
        </w:rPr>
        <w:t>forms</w:t>
      </w:r>
      <w:r>
        <w:rPr>
          <w:color w:val="202429"/>
        </w:rPr>
        <w:t xml:space="preserve"> </w:t>
      </w:r>
      <w:r>
        <w:rPr>
          <w:color w:val="202429"/>
          <w:w w:val="99"/>
        </w:rPr>
        <w:t>a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loop. Meanwhile,</w:t>
      </w:r>
      <w:r>
        <w:rPr>
          <w:color w:val="202429"/>
        </w:rPr>
        <w:t xml:space="preserve"> </w:t>
      </w:r>
      <w:r>
        <w:rPr>
          <w:color w:val="202429"/>
          <w:w w:val="99"/>
        </w:rPr>
        <w:t>since</w:t>
      </w:r>
      <w:r>
        <w:rPr>
          <w:color w:val="202429"/>
        </w:rPr>
        <w:t xml:space="preserve"> </w:t>
      </w:r>
      <w:r>
        <w:rPr>
          <w:color w:val="202429"/>
          <w:w w:val="99"/>
        </w:rPr>
        <w:t>VC&gt;VO,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capacitor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discharge </w:t>
      </w:r>
      <w:proofErr w:type="gramStart"/>
      <w:r>
        <w:rPr>
          <w:color w:val="202429"/>
          <w:w w:val="99"/>
        </w:rPr>
        <w:t>and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diode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has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inverse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voltage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which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is regarded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open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circuit.</w:t>
      </w:r>
      <w:r>
        <w:rPr>
          <w:color w:val="202429"/>
        </w:rPr>
        <w:t xml:space="preserve">  </w:t>
      </w:r>
      <w:proofErr w:type="gramStart"/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energy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stored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 capacitor</w:t>
      </w:r>
      <w:r>
        <w:rPr>
          <w:color w:val="202429"/>
        </w:rPr>
        <w:t xml:space="preserve">  </w:t>
      </w:r>
      <w:r>
        <w:rPr>
          <w:color w:val="202429"/>
          <w:w w:val="99"/>
        </w:rPr>
        <w:t>was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transferred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to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capacitor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Co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load and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Lo.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other</w:t>
      </w:r>
      <w:r>
        <w:rPr>
          <w:color w:val="202429"/>
        </w:rPr>
        <w:t xml:space="preserve"> </w:t>
      </w:r>
      <w:r>
        <w:rPr>
          <w:color w:val="202429"/>
          <w:w w:val="99"/>
        </w:rPr>
        <w:t>words,</w:t>
      </w:r>
      <w:r>
        <w:rPr>
          <w:color w:val="202429"/>
        </w:rPr>
        <w:t xml:space="preserve"> </w:t>
      </w:r>
      <w:r>
        <w:rPr>
          <w:b/>
          <w:i/>
          <w:color w:val="202429"/>
          <w:w w:val="99"/>
        </w:rPr>
        <w:t>the</w:t>
      </w:r>
      <w:r>
        <w:rPr>
          <w:b/>
          <w:i/>
          <w:color w:val="202429"/>
        </w:rPr>
        <w:t xml:space="preserve"> </w:t>
      </w:r>
      <w:r>
        <w:rPr>
          <w:color w:val="202429"/>
          <w:w w:val="99"/>
        </w:rPr>
        <w:t>voltage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of </w:t>
      </w:r>
      <w:proofErr w:type="gramStart"/>
      <w:r>
        <w:rPr>
          <w:color w:val="202429"/>
          <w:w w:val="99"/>
        </w:rPr>
        <w:t>capacitor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Co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increases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inductor rises.</w:t>
      </w:r>
      <w:r>
        <w:rPr>
          <w:color w:val="202429"/>
        </w:rPr>
        <w:t xml:space="preserve">  </w:t>
      </w:r>
      <w:proofErr w:type="gramStart"/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current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through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C,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S,</w:t>
      </w:r>
      <w:r>
        <w:rPr>
          <w:color w:val="202429"/>
        </w:rPr>
        <w:t xml:space="preserve">  </w:t>
      </w:r>
      <w:r>
        <w:rPr>
          <w:color w:val="202429"/>
          <w:w w:val="99"/>
        </w:rPr>
        <w:t>load</w:t>
      </w:r>
      <w:r>
        <w:rPr>
          <w:color w:val="202429"/>
        </w:rPr>
        <w:t xml:space="preserve">  </w:t>
      </w:r>
      <w:proofErr w:type="spellStart"/>
      <w:r>
        <w:rPr>
          <w:color w:val="202429"/>
          <w:w w:val="99"/>
        </w:rPr>
        <w:t>dfLo</w:t>
      </w:r>
      <w:proofErr w:type="spellEnd"/>
      <w:r>
        <w:rPr>
          <w:color w:val="202429"/>
        </w:rPr>
        <w:t xml:space="preserve">  </w:t>
      </w:r>
      <w:r>
        <w:rPr>
          <w:color w:val="202429"/>
          <w:w w:val="99"/>
        </w:rPr>
        <w:t>forms another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current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loop.</w:t>
      </w:r>
    </w:p>
    <w:p w14:paraId="2CFA1ACD" w14:textId="2D3FBFAF" w:rsidR="0026762E" w:rsidRPr="001B3229" w:rsidRDefault="008920AF" w:rsidP="001B3229">
      <w:pPr>
        <w:ind w:left="820" w:right="-34" w:firstLine="620"/>
        <w:jc w:val="both"/>
        <w:rPr>
          <w:b/>
          <w:color w:val="202429"/>
          <w:w w:val="99"/>
          <w:position w:val="1"/>
        </w:rPr>
      </w:pP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sz w:val="13"/>
          <w:szCs w:val="13"/>
        </w:rPr>
        <w:t xml:space="preserve"> </w:t>
      </w:r>
      <w:r>
        <w:rPr>
          <w:b/>
          <w:color w:val="202429"/>
          <w:w w:val="99"/>
          <w:position w:val="1"/>
        </w:rPr>
        <w:t>=V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sz w:val="13"/>
          <w:szCs w:val="13"/>
        </w:rPr>
        <w:t xml:space="preserve">                                               </w:t>
      </w:r>
      <w:r w:rsidR="00302498">
        <w:rPr>
          <w:b/>
          <w:color w:val="202429"/>
          <w:sz w:val="13"/>
          <w:szCs w:val="13"/>
        </w:rPr>
        <w:t xml:space="preserve"> </w:t>
      </w:r>
      <w:proofErr w:type="gramStart"/>
      <w:r w:rsidR="00302498">
        <w:rPr>
          <w:b/>
          <w:color w:val="202429"/>
          <w:sz w:val="13"/>
          <w:szCs w:val="13"/>
        </w:rPr>
        <w:t xml:space="preserve">  </w:t>
      </w:r>
      <w:r>
        <w:rPr>
          <w:b/>
          <w:color w:val="202429"/>
          <w:sz w:val="13"/>
          <w:szCs w:val="13"/>
        </w:rPr>
        <w:t xml:space="preserve">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>1)</w:t>
      </w:r>
    </w:p>
    <w:p w14:paraId="0D660DD4" w14:textId="1B99492B" w:rsidR="0026762E" w:rsidRDefault="00912E45" w:rsidP="008920AF">
      <w:pPr>
        <w:spacing w:before="32" w:line="260" w:lineRule="exact"/>
        <w:ind w:left="720"/>
      </w:pPr>
      <w:r>
        <w:br w:type="column"/>
      </w:r>
      <w:r>
        <w:rPr>
          <w:b/>
          <w:color w:val="202429"/>
          <w:w w:val="99"/>
          <w:position w:val="-4"/>
        </w:rPr>
        <w:t>L</w:t>
      </w:r>
      <w:proofErr w:type="gramStart"/>
      <w:r>
        <w:rPr>
          <w:b/>
          <w:color w:val="202429"/>
          <w:w w:val="99"/>
          <w:position w:val="-5"/>
          <w:sz w:val="13"/>
          <w:szCs w:val="13"/>
        </w:rPr>
        <w:t>0</w:t>
      </w:r>
      <w:r>
        <w:rPr>
          <w:b/>
          <w:color w:val="202429"/>
          <w:position w:val="-5"/>
          <w:sz w:val="13"/>
          <w:szCs w:val="13"/>
        </w:rPr>
        <w:t xml:space="preserve"> </w:t>
      </w:r>
      <w:r w:rsidR="008920AF">
        <w:rPr>
          <w:b/>
          <w:color w:val="202429"/>
          <w:position w:val="-5"/>
          <w:sz w:val="13"/>
          <w:szCs w:val="13"/>
        </w:rPr>
        <w:t xml:space="preserve"> </w:t>
      </w:r>
      <w:r w:rsidR="008920AF">
        <w:rPr>
          <w:b/>
          <w:color w:val="202429"/>
          <w:position w:val="-5"/>
        </w:rPr>
        <w:t>di</w:t>
      </w:r>
      <w:proofErr w:type="gramEnd"/>
      <w:r w:rsidR="008920AF">
        <w:rPr>
          <w:b/>
          <w:color w:val="202429"/>
          <w:position w:val="-5"/>
        </w:rPr>
        <w:t xml:space="preserve">/dt </w:t>
      </w:r>
      <w:r>
        <w:rPr>
          <w:b/>
          <w:color w:val="202429"/>
          <w:w w:val="99"/>
          <w:position w:val="-4"/>
        </w:rPr>
        <w:t>=V</w:t>
      </w:r>
      <w:r>
        <w:rPr>
          <w:b/>
          <w:color w:val="202429"/>
          <w:w w:val="99"/>
          <w:position w:val="-5"/>
          <w:sz w:val="13"/>
          <w:szCs w:val="13"/>
        </w:rPr>
        <w:t>C0</w:t>
      </w:r>
      <w:r>
        <w:rPr>
          <w:b/>
          <w:color w:val="202429"/>
          <w:position w:val="-5"/>
          <w:sz w:val="13"/>
          <w:szCs w:val="13"/>
        </w:rPr>
        <w:t xml:space="preserve"> </w:t>
      </w:r>
      <w:r>
        <w:rPr>
          <w:b/>
          <w:color w:val="202429"/>
          <w:w w:val="99"/>
          <w:position w:val="-4"/>
        </w:rPr>
        <w:t>L(Current</w:t>
      </w:r>
      <w:r>
        <w:rPr>
          <w:b/>
          <w:color w:val="202429"/>
          <w:position w:val="-4"/>
        </w:rPr>
        <w:t xml:space="preserve"> </w:t>
      </w:r>
      <w:r>
        <w:rPr>
          <w:b/>
          <w:color w:val="202429"/>
          <w:w w:val="99"/>
          <w:position w:val="-4"/>
        </w:rPr>
        <w:t>decreases)</w:t>
      </w:r>
      <w:r>
        <w:rPr>
          <w:b/>
          <w:color w:val="202429"/>
          <w:position w:val="-4"/>
        </w:rPr>
        <w:t xml:space="preserve">     </w:t>
      </w:r>
      <w:r>
        <w:rPr>
          <w:b/>
          <w:color w:val="202429"/>
          <w:w w:val="99"/>
          <w:position w:val="-4"/>
        </w:rPr>
        <w:t>(9)</w:t>
      </w:r>
    </w:p>
    <w:p w14:paraId="1F2D3F5B" w14:textId="77777777" w:rsidR="0026762E" w:rsidRDefault="008920AF">
      <w:pPr>
        <w:ind w:left="118"/>
      </w:pPr>
      <w:r>
        <w:pict w14:anchorId="3A66E3CF">
          <v:shape id="_x0000_i1306" type="#_x0000_t75" style="width:199.2pt;height:87.6pt">
            <v:imagedata r:id="rId8" o:title=""/>
          </v:shape>
        </w:pict>
      </w:r>
    </w:p>
    <w:p w14:paraId="25E44886" w14:textId="77777777" w:rsidR="0026762E" w:rsidRDefault="00912E45">
      <w:pPr>
        <w:spacing w:before="14"/>
        <w:ind w:left="528"/>
      </w:pPr>
      <w:r>
        <w:rPr>
          <w:i/>
          <w:color w:val="202429"/>
          <w:w w:val="99"/>
        </w:rPr>
        <w:t>Fig.4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When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the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switch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S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is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off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(Mode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2)</w:t>
      </w:r>
    </w:p>
    <w:p w14:paraId="41BEF494" w14:textId="77777777" w:rsidR="0026762E" w:rsidRDefault="0026762E">
      <w:pPr>
        <w:spacing w:before="1" w:line="240" w:lineRule="exact"/>
        <w:rPr>
          <w:sz w:val="24"/>
          <w:szCs w:val="24"/>
        </w:rPr>
      </w:pPr>
    </w:p>
    <w:p w14:paraId="55B99892" w14:textId="77777777" w:rsidR="0026762E" w:rsidRDefault="00912E45" w:rsidP="009864F5">
      <w:pPr>
        <w:spacing w:after="240"/>
        <w:ind w:right="86" w:firstLine="720"/>
        <w:jc w:val="both"/>
      </w:pPr>
      <w:r>
        <w:rPr>
          <w:color w:val="202429"/>
          <w:w w:val="99"/>
        </w:rPr>
        <w:t>Because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source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when </w:t>
      </w:r>
      <w:proofErr w:type="gramStart"/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switch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off</w:t>
      </w:r>
      <w:r>
        <w:rPr>
          <w:color w:val="202429"/>
        </w:rPr>
        <w:t xml:space="preserve"> 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IL</w:t>
      </w:r>
      <w:r>
        <w:rPr>
          <w:color w:val="202429"/>
        </w:rPr>
        <w:t xml:space="preserve">  </w:t>
      </w:r>
      <w:r>
        <w:rPr>
          <w:color w:val="202429"/>
          <w:w w:val="99"/>
        </w:rPr>
        <w:t>decreases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therefore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it should</w:t>
      </w:r>
      <w:r>
        <w:rPr>
          <w:color w:val="202429"/>
        </w:rPr>
        <w:t xml:space="preserve">  </w:t>
      </w:r>
      <w:r>
        <w:rPr>
          <w:color w:val="202429"/>
          <w:w w:val="99"/>
        </w:rPr>
        <w:t>be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positive.</w:t>
      </w:r>
      <w:r>
        <w:rPr>
          <w:color w:val="202429"/>
        </w:rPr>
        <w:t xml:space="preserve">  </w:t>
      </w:r>
      <w:proofErr w:type="gramStart"/>
      <w:r>
        <w:rPr>
          <w:color w:val="202429"/>
          <w:w w:val="99"/>
        </w:rPr>
        <w:t>It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is</w:t>
      </w:r>
      <w:proofErr w:type="gramEnd"/>
      <w:r>
        <w:rPr>
          <w:color w:val="202429"/>
        </w:rPr>
        <w:t xml:space="preserve">  </w:t>
      </w:r>
      <w:r>
        <w:rPr>
          <w:color w:val="202429"/>
          <w:w w:val="99"/>
        </w:rPr>
        <w:t>apparent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that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charging time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capacitor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is1-D*T,</w:t>
      </w:r>
    </w:p>
    <w:p w14:paraId="5E15A858" w14:textId="6298C7FE" w:rsidR="0026762E" w:rsidRDefault="0026762E" w:rsidP="009864F5">
      <w:pPr>
        <w:spacing w:after="240"/>
        <w:rPr>
          <w:rFonts w:ascii="Cambria Math" w:eastAsia="Cambria Math" w:hAnsi="Cambria Math" w:cs="Cambria Math"/>
          <w:sz w:val="14"/>
          <w:szCs w:val="14"/>
        </w:rPr>
        <w:sectPr w:rsidR="0026762E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4332" w:space="567"/>
            <w:col w:w="4361"/>
          </w:cols>
        </w:sectPr>
      </w:pPr>
    </w:p>
    <w:p w14:paraId="063F1585" w14:textId="5CF299F2" w:rsidR="0026762E" w:rsidRDefault="00912E45" w:rsidP="009864F5">
      <w:pPr>
        <w:spacing w:before="73" w:after="240"/>
        <w:jc w:val="right"/>
        <w:rPr>
          <w:rFonts w:ascii="Cambria Math" w:eastAsia="Cambria Math" w:hAnsi="Cambria Math" w:cs="Cambria Math"/>
          <w:sz w:val="14"/>
          <w:szCs w:val="14"/>
        </w:rPr>
      </w:pPr>
      <w:r>
        <w:rPr>
          <w:b/>
          <w:color w:val="202429"/>
          <w:w w:val="99"/>
          <w:position w:val="-4"/>
        </w:rPr>
        <w:t>Vs=L</w:t>
      </w:r>
      <w:r w:rsidR="00D34AC6">
        <w:rPr>
          <w:b/>
          <w:color w:val="202429"/>
          <w:w w:val="99"/>
          <w:position w:val="-4"/>
        </w:rPr>
        <w:t>* di/dt</w:t>
      </w:r>
    </w:p>
    <w:p w14:paraId="7355F305" w14:textId="44F125CF" w:rsidR="0026762E" w:rsidRPr="009864F5" w:rsidRDefault="00912E45" w:rsidP="009864F5">
      <w:pPr>
        <w:spacing w:before="9" w:after="240"/>
        <w:rPr>
          <w:sz w:val="13"/>
          <w:szCs w:val="13"/>
        </w:rPr>
      </w:pPr>
      <w:r>
        <w:br w:type="column"/>
      </w:r>
      <w:r>
        <w:rPr>
          <w:b/>
          <w:color w:val="202429"/>
          <w:w w:val="99"/>
        </w:rPr>
        <w:t>(2)</w:t>
      </w:r>
    </w:p>
    <w:p w14:paraId="4358ED8B" w14:textId="4B1B7B8E" w:rsidR="0026762E" w:rsidRPr="00F13497" w:rsidRDefault="00912E45" w:rsidP="009864F5">
      <w:pPr>
        <w:rPr>
          <w:b/>
          <w:color w:val="202429"/>
          <w:w w:val="99"/>
          <w:position w:val="6"/>
        </w:rPr>
        <w:sectPr w:rsidR="0026762E" w:rsidRPr="00F13497">
          <w:type w:val="continuous"/>
          <w:pgSz w:w="11920" w:h="16840"/>
          <w:pgMar w:top="1380" w:right="1320" w:bottom="280" w:left="1340" w:header="720" w:footer="720" w:gutter="0"/>
          <w:cols w:num="3" w:space="720" w:equalWidth="0">
            <w:col w:w="2249" w:space="1452"/>
            <w:col w:w="234" w:space="963"/>
            <w:col w:w="4362"/>
          </w:cols>
        </w:sectPr>
      </w:pPr>
      <w:r>
        <w:br w:type="column"/>
      </w:r>
      <w:r>
        <w:rPr>
          <w:b/>
          <w:color w:val="202429"/>
          <w:w w:val="99"/>
          <w:position w:val="6"/>
        </w:rPr>
        <w:t>ΔV</w:t>
      </w:r>
      <w:r>
        <w:rPr>
          <w:b/>
          <w:color w:val="202429"/>
          <w:w w:val="99"/>
          <w:position w:val="5"/>
          <w:sz w:val="13"/>
          <w:szCs w:val="13"/>
        </w:rPr>
        <w:t>c</w:t>
      </w:r>
      <w:r>
        <w:rPr>
          <w:b/>
          <w:color w:val="202429"/>
          <w:w w:val="99"/>
          <w:position w:val="6"/>
        </w:rPr>
        <w:t>=</w:t>
      </w:r>
      <w:proofErr w:type="spellStart"/>
      <w:r>
        <w:rPr>
          <w:b/>
          <w:color w:val="202429"/>
          <w:w w:val="99"/>
          <w:position w:val="6"/>
        </w:rPr>
        <w:t>ΔQc</w:t>
      </w:r>
      <w:proofErr w:type="spellEnd"/>
      <w:r w:rsidR="00F13497">
        <w:rPr>
          <w:b/>
          <w:color w:val="202429"/>
          <w:w w:val="99"/>
          <w:position w:val="6"/>
        </w:rPr>
        <w:t>=</w:t>
      </w:r>
      <w:r>
        <w:rPr>
          <w:b/>
          <w:color w:val="202429"/>
          <w:w w:val="99"/>
          <w:position w:val="6"/>
        </w:rPr>
        <w:t>I</w:t>
      </w:r>
      <w:r>
        <w:rPr>
          <w:b/>
          <w:color w:val="202429"/>
          <w:w w:val="99"/>
          <w:position w:val="5"/>
          <w:sz w:val="13"/>
          <w:szCs w:val="13"/>
        </w:rPr>
        <w:t>C</w:t>
      </w:r>
      <w:r w:rsidR="00F13497">
        <w:rPr>
          <w:b/>
          <w:color w:val="202429"/>
          <w:w w:val="99"/>
          <w:position w:val="5"/>
          <w:sz w:val="13"/>
          <w:szCs w:val="13"/>
        </w:rPr>
        <w:t xml:space="preserve"> </w:t>
      </w:r>
      <w:proofErr w:type="gramStart"/>
      <w:r w:rsidR="00F13497">
        <w:rPr>
          <w:b/>
          <w:color w:val="202429"/>
          <w:w w:val="99"/>
          <w:position w:val="6"/>
        </w:rPr>
        <w:t>integral(</w:t>
      </w:r>
      <w:proofErr w:type="gramEnd"/>
      <w:r w:rsidR="008147B6">
        <w:rPr>
          <w:b/>
          <w:color w:val="202429"/>
          <w:w w:val="99"/>
          <w:position w:val="6"/>
        </w:rPr>
        <w:t>-</w:t>
      </w:r>
      <w:r w:rsidR="00F13497">
        <w:rPr>
          <w:b/>
          <w:color w:val="202429"/>
          <w:w w:val="99"/>
          <w:position w:val="6"/>
        </w:rPr>
        <w:t>D</w:t>
      </w:r>
      <w:r w:rsidR="001B3229">
        <w:rPr>
          <w:b/>
          <w:color w:val="202429"/>
          <w:w w:val="99"/>
          <w:position w:val="6"/>
        </w:rPr>
        <w:t>-</w:t>
      </w:r>
      <w:r>
        <w:rPr>
          <w:b/>
          <w:color w:val="202429"/>
          <w:w w:val="99"/>
          <w:position w:val="6"/>
        </w:rPr>
        <w:t>*TI</w:t>
      </w:r>
      <w:r>
        <w:rPr>
          <w:b/>
          <w:color w:val="202429"/>
          <w:w w:val="99"/>
          <w:position w:val="5"/>
          <w:sz w:val="13"/>
          <w:szCs w:val="13"/>
        </w:rPr>
        <w:t>C</w:t>
      </w:r>
      <w:r>
        <w:rPr>
          <w:b/>
          <w:color w:val="202429"/>
          <w:position w:val="5"/>
          <w:sz w:val="13"/>
          <w:szCs w:val="13"/>
        </w:rPr>
        <w:t xml:space="preserve"> </w:t>
      </w:r>
      <w:r>
        <w:rPr>
          <w:b/>
          <w:color w:val="202429"/>
          <w:w w:val="99"/>
          <w:position w:val="6"/>
        </w:rPr>
        <w:t>dt=Is(1-D)*T</w:t>
      </w:r>
      <w:r>
        <w:rPr>
          <w:b/>
          <w:color w:val="202429"/>
          <w:w w:val="99"/>
          <w:position w:val="5"/>
          <w:sz w:val="13"/>
          <w:szCs w:val="13"/>
        </w:rPr>
        <w:t>C</w:t>
      </w:r>
      <w:r>
        <w:rPr>
          <w:b/>
          <w:color w:val="202429"/>
          <w:position w:val="5"/>
          <w:sz w:val="13"/>
          <w:szCs w:val="13"/>
        </w:rPr>
        <w:t xml:space="preserve"> </w:t>
      </w:r>
      <w:r>
        <w:rPr>
          <w:b/>
          <w:color w:val="202429"/>
          <w:w w:val="99"/>
          <w:position w:val="6"/>
        </w:rPr>
        <w:t>(10)</w:t>
      </w:r>
    </w:p>
    <w:p w14:paraId="459DC889" w14:textId="77777777" w:rsidR="0026762E" w:rsidRDefault="0026762E" w:rsidP="009864F5">
      <w:pPr>
        <w:spacing w:line="160" w:lineRule="exact"/>
        <w:rPr>
          <w:sz w:val="17"/>
          <w:szCs w:val="17"/>
        </w:rPr>
      </w:pPr>
    </w:p>
    <w:p w14:paraId="5122FDD8" w14:textId="77777777" w:rsidR="0026762E" w:rsidRDefault="0026762E" w:rsidP="009864F5">
      <w:pPr>
        <w:spacing w:line="200" w:lineRule="exact"/>
      </w:pPr>
    </w:p>
    <w:p w14:paraId="46712BA6" w14:textId="77777777" w:rsidR="0026762E" w:rsidRDefault="0026762E" w:rsidP="009864F5">
      <w:pPr>
        <w:spacing w:line="200" w:lineRule="exact"/>
      </w:pPr>
    </w:p>
    <w:p w14:paraId="7EA45385" w14:textId="77777777" w:rsidR="0026762E" w:rsidRDefault="0026762E" w:rsidP="009864F5">
      <w:pPr>
        <w:spacing w:line="200" w:lineRule="exact"/>
      </w:pPr>
    </w:p>
    <w:p w14:paraId="01251BD1" w14:textId="77777777" w:rsidR="0026762E" w:rsidRDefault="00912E45" w:rsidP="009864F5">
      <w:pPr>
        <w:ind w:left="100" w:right="-51"/>
      </w:pPr>
      <w:r>
        <w:rPr>
          <w:color w:val="202429"/>
          <w:w w:val="99"/>
          <w:position w:val="2"/>
        </w:rPr>
        <w:t>For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inductor</w:t>
      </w:r>
      <w:r>
        <w:rPr>
          <w:color w:val="202429"/>
          <w:position w:val="2"/>
        </w:rPr>
        <w:t xml:space="preserve"> </w:t>
      </w:r>
      <w:r>
        <w:rPr>
          <w:color w:val="202429"/>
          <w:w w:val="99"/>
          <w:position w:val="2"/>
        </w:rPr>
        <w:t>L</w:t>
      </w:r>
      <w:r>
        <w:rPr>
          <w:color w:val="202429"/>
          <w:w w:val="99"/>
          <w:sz w:val="13"/>
          <w:szCs w:val="13"/>
        </w:rPr>
        <w:t>0</w:t>
      </w:r>
      <w:r>
        <w:rPr>
          <w:color w:val="202429"/>
          <w:w w:val="99"/>
          <w:position w:val="2"/>
        </w:rPr>
        <w:t>,</w:t>
      </w:r>
    </w:p>
    <w:p w14:paraId="07A8D634" w14:textId="77777777" w:rsidR="0026762E" w:rsidRDefault="00912E45" w:rsidP="009864F5">
      <w:pPr>
        <w:spacing w:line="360" w:lineRule="auto"/>
        <w:ind w:right="-34" w:firstLine="50"/>
      </w:pPr>
      <w:r>
        <w:br w:type="column"/>
      </w:r>
      <w:r>
        <w:rPr>
          <w:b/>
          <w:color w:val="202429"/>
          <w:w w:val="99"/>
          <w:position w:val="1"/>
        </w:rPr>
        <w:t>ΔI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w w:val="99"/>
          <w:position w:val="1"/>
        </w:rPr>
        <w:t>=V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*D*T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sz w:val="13"/>
          <w:szCs w:val="13"/>
        </w:rPr>
        <w:t xml:space="preserve">                          </w:t>
      </w:r>
      <w:proofErr w:type="gramStart"/>
      <w:r>
        <w:rPr>
          <w:b/>
          <w:color w:val="202429"/>
          <w:sz w:val="13"/>
          <w:szCs w:val="13"/>
        </w:rPr>
        <w:t xml:space="preserve">  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 xml:space="preserve">3) </w:t>
      </w:r>
      <w:r>
        <w:rPr>
          <w:b/>
          <w:color w:val="202429"/>
          <w:w w:val="99"/>
        </w:rPr>
        <w:t>(Current</w:t>
      </w:r>
      <w:r>
        <w:rPr>
          <w:b/>
          <w:color w:val="202429"/>
        </w:rPr>
        <w:t xml:space="preserve"> </w:t>
      </w:r>
      <w:r>
        <w:rPr>
          <w:b/>
          <w:color w:val="202429"/>
          <w:w w:val="99"/>
        </w:rPr>
        <w:t>decreases)</w:t>
      </w:r>
    </w:p>
    <w:p w14:paraId="732E41FC" w14:textId="77777777" w:rsidR="0026762E" w:rsidRDefault="0026762E" w:rsidP="009864F5">
      <w:pPr>
        <w:spacing w:line="240" w:lineRule="exact"/>
        <w:rPr>
          <w:sz w:val="24"/>
          <w:szCs w:val="24"/>
        </w:rPr>
      </w:pPr>
    </w:p>
    <w:p w14:paraId="50A6559F" w14:textId="77777777" w:rsidR="0026762E" w:rsidRDefault="00912E45" w:rsidP="009864F5">
      <w:pPr>
        <w:spacing w:line="220" w:lineRule="exact"/>
        <w:ind w:right="-51"/>
      </w:pPr>
      <w:proofErr w:type="gramStart"/>
      <w:r>
        <w:rPr>
          <w:b/>
          <w:color w:val="202429"/>
          <w:w w:val="99"/>
        </w:rPr>
        <w:t>V</w:t>
      </w:r>
      <w:r>
        <w:rPr>
          <w:b/>
          <w:color w:val="202429"/>
          <w:w w:val="99"/>
          <w:position w:val="-1"/>
          <w:sz w:val="13"/>
          <w:szCs w:val="13"/>
        </w:rPr>
        <w:t>C</w:t>
      </w:r>
      <w:r>
        <w:rPr>
          <w:b/>
          <w:color w:val="202429"/>
          <w:position w:val="-1"/>
          <w:sz w:val="13"/>
          <w:szCs w:val="13"/>
        </w:rPr>
        <w:t xml:space="preserve">  </w:t>
      </w:r>
      <w:r>
        <w:rPr>
          <w:b/>
          <w:color w:val="202429"/>
          <w:w w:val="99"/>
        </w:rPr>
        <w:t>+</w:t>
      </w:r>
      <w:proofErr w:type="gramEnd"/>
      <w:r>
        <w:rPr>
          <w:b/>
          <w:color w:val="202429"/>
          <w:w w:val="99"/>
        </w:rPr>
        <w:t>V</w:t>
      </w:r>
      <w:r>
        <w:rPr>
          <w:b/>
          <w:color w:val="202429"/>
          <w:w w:val="99"/>
          <w:position w:val="-1"/>
          <w:sz w:val="13"/>
          <w:szCs w:val="13"/>
        </w:rPr>
        <w:t>L0</w:t>
      </w:r>
      <w:r>
        <w:rPr>
          <w:b/>
          <w:color w:val="202429"/>
          <w:w w:val="99"/>
        </w:rPr>
        <w:t>+V</w:t>
      </w:r>
      <w:r>
        <w:rPr>
          <w:b/>
          <w:color w:val="202429"/>
          <w:w w:val="99"/>
          <w:position w:val="-2"/>
          <w:sz w:val="14"/>
          <w:szCs w:val="14"/>
        </w:rPr>
        <w:t>0</w:t>
      </w:r>
      <w:r>
        <w:rPr>
          <w:b/>
          <w:color w:val="202429"/>
          <w:w w:val="99"/>
        </w:rPr>
        <w:t>=0</w:t>
      </w:r>
      <w:r>
        <w:rPr>
          <w:b/>
          <w:color w:val="202429"/>
        </w:rPr>
        <w:t xml:space="preserve">                  </w:t>
      </w:r>
      <w:r>
        <w:rPr>
          <w:b/>
          <w:color w:val="202429"/>
          <w:w w:val="99"/>
        </w:rPr>
        <w:t>(4)</w:t>
      </w:r>
    </w:p>
    <w:p w14:paraId="182F9ABE" w14:textId="18C9670F" w:rsidR="0026762E" w:rsidRDefault="00912E45" w:rsidP="009864F5">
      <w:pPr>
        <w:ind w:left="720"/>
      </w:pPr>
      <w:r>
        <w:br w:type="column"/>
      </w:r>
      <w:r>
        <w:rPr>
          <w:b/>
          <w:color w:val="202429"/>
          <w:w w:val="99"/>
        </w:rPr>
        <w:t>IC=IS</w:t>
      </w:r>
      <w:r>
        <w:rPr>
          <w:b/>
          <w:color w:val="202429"/>
        </w:rPr>
        <w:t xml:space="preserve">                                             </w:t>
      </w:r>
      <w:proofErr w:type="gramStart"/>
      <w:r>
        <w:rPr>
          <w:b/>
          <w:color w:val="202429"/>
        </w:rPr>
        <w:t xml:space="preserve"> </w:t>
      </w:r>
      <w:r w:rsidR="00F13497">
        <w:rPr>
          <w:b/>
          <w:color w:val="202429"/>
        </w:rPr>
        <w:t xml:space="preserve"> </w:t>
      </w:r>
      <w:r>
        <w:rPr>
          <w:b/>
          <w:color w:val="202429"/>
        </w:rPr>
        <w:t xml:space="preserve"> </w:t>
      </w:r>
      <w:r>
        <w:rPr>
          <w:b/>
          <w:color w:val="202429"/>
          <w:w w:val="99"/>
        </w:rPr>
        <w:t>(</w:t>
      </w:r>
      <w:proofErr w:type="gramEnd"/>
      <w:r>
        <w:rPr>
          <w:b/>
          <w:color w:val="202429"/>
          <w:w w:val="99"/>
        </w:rPr>
        <w:t>11)</w:t>
      </w:r>
    </w:p>
    <w:p w14:paraId="755026AA" w14:textId="77777777" w:rsidR="0026762E" w:rsidRDefault="0026762E" w:rsidP="009864F5">
      <w:pPr>
        <w:spacing w:line="260" w:lineRule="exact"/>
        <w:rPr>
          <w:sz w:val="26"/>
          <w:szCs w:val="26"/>
        </w:rPr>
      </w:pPr>
    </w:p>
    <w:p w14:paraId="1EE83814" w14:textId="77777777" w:rsidR="0026762E" w:rsidRDefault="00912E45" w:rsidP="009864F5">
      <w:r>
        <w:rPr>
          <w:color w:val="202429"/>
          <w:w w:val="99"/>
        </w:rPr>
        <w:t>Inspection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condition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volt-sec</w:t>
      </w:r>
      <w:r>
        <w:rPr>
          <w:color w:val="202429"/>
        </w:rPr>
        <w:t xml:space="preserve"> </w:t>
      </w:r>
      <w:r>
        <w:rPr>
          <w:color w:val="202429"/>
          <w:w w:val="99"/>
        </w:rPr>
        <w:t>balance</w:t>
      </w:r>
    </w:p>
    <w:p w14:paraId="4DBC1588" w14:textId="77777777" w:rsidR="0026762E" w:rsidRDefault="0026762E" w:rsidP="009864F5">
      <w:pPr>
        <w:spacing w:line="240" w:lineRule="exact"/>
        <w:rPr>
          <w:sz w:val="24"/>
          <w:szCs w:val="24"/>
        </w:rPr>
      </w:pPr>
    </w:p>
    <w:p w14:paraId="4392DA13" w14:textId="77777777" w:rsidR="0026762E" w:rsidRDefault="00912E45">
      <w:pPr>
        <w:spacing w:line="220" w:lineRule="exact"/>
        <w:ind w:left="720"/>
        <w:sectPr w:rsidR="0026762E">
          <w:type w:val="continuous"/>
          <w:pgSz w:w="11920" w:h="16840"/>
          <w:pgMar w:top="1380" w:right="1320" w:bottom="280" w:left="1340" w:header="720" w:footer="720" w:gutter="0"/>
          <w:cols w:num="3" w:space="720" w:equalWidth="0">
            <w:col w:w="1384" w:space="156"/>
            <w:col w:w="2395" w:space="963"/>
            <w:col w:w="4362"/>
          </w:cols>
        </w:sectPr>
      </w:pPr>
      <w:r>
        <w:rPr>
          <w:b/>
          <w:color w:val="202429"/>
          <w:w w:val="99"/>
          <w:position w:val="-1"/>
        </w:rPr>
        <w:t>V</w:t>
      </w:r>
      <w:r>
        <w:rPr>
          <w:b/>
          <w:color w:val="202429"/>
          <w:w w:val="99"/>
          <w:position w:val="-2"/>
          <w:sz w:val="13"/>
          <w:szCs w:val="13"/>
        </w:rPr>
        <w:t>S</w:t>
      </w:r>
      <w:r>
        <w:rPr>
          <w:b/>
          <w:color w:val="202429"/>
          <w:w w:val="99"/>
          <w:position w:val="-1"/>
        </w:rPr>
        <w:t>*D*T=V</w:t>
      </w:r>
      <w:r>
        <w:rPr>
          <w:b/>
          <w:color w:val="202429"/>
          <w:w w:val="99"/>
          <w:position w:val="-2"/>
          <w:sz w:val="13"/>
          <w:szCs w:val="13"/>
        </w:rPr>
        <w:t>c</w:t>
      </w:r>
      <w:r>
        <w:rPr>
          <w:b/>
          <w:color w:val="202429"/>
          <w:w w:val="99"/>
          <w:position w:val="-1"/>
        </w:rPr>
        <w:t>-V</w:t>
      </w:r>
      <w:r>
        <w:rPr>
          <w:b/>
          <w:color w:val="202429"/>
          <w:w w:val="99"/>
          <w:position w:val="-2"/>
          <w:sz w:val="13"/>
          <w:szCs w:val="13"/>
        </w:rPr>
        <w:t>s</w:t>
      </w:r>
      <w:r>
        <w:rPr>
          <w:b/>
          <w:color w:val="202429"/>
          <w:w w:val="99"/>
          <w:position w:val="-1"/>
        </w:rPr>
        <w:t>*(1-</w:t>
      </w:r>
      <w:proofErr w:type="gramStart"/>
      <w:r>
        <w:rPr>
          <w:b/>
          <w:color w:val="202429"/>
          <w:w w:val="99"/>
          <w:position w:val="-1"/>
        </w:rPr>
        <w:t>D)*</w:t>
      </w:r>
      <w:proofErr w:type="gramEnd"/>
      <w:r>
        <w:rPr>
          <w:b/>
          <w:color w:val="202429"/>
          <w:w w:val="99"/>
          <w:position w:val="-1"/>
        </w:rPr>
        <w:t>T</w:t>
      </w:r>
      <w:r>
        <w:rPr>
          <w:b/>
          <w:color w:val="202429"/>
          <w:position w:val="-1"/>
        </w:rPr>
        <w:t xml:space="preserve">                  </w:t>
      </w:r>
      <w:r>
        <w:rPr>
          <w:b/>
          <w:color w:val="202429"/>
          <w:w w:val="99"/>
          <w:position w:val="-1"/>
        </w:rPr>
        <w:t>(12)</w:t>
      </w:r>
    </w:p>
    <w:p w14:paraId="73C4D24E" w14:textId="77777777" w:rsidR="0026762E" w:rsidRDefault="0026762E">
      <w:pPr>
        <w:spacing w:before="6" w:line="120" w:lineRule="exact"/>
        <w:rPr>
          <w:sz w:val="12"/>
          <w:szCs w:val="12"/>
        </w:rPr>
      </w:pPr>
    </w:p>
    <w:p w14:paraId="60C4FE82" w14:textId="77777777" w:rsidR="0026762E" w:rsidRDefault="00912E45">
      <w:pPr>
        <w:spacing w:line="361" w:lineRule="auto"/>
        <w:ind w:left="1540" w:right="360" w:hanging="720"/>
      </w:pPr>
      <w:r>
        <w:rPr>
          <w:b/>
          <w:color w:val="202429"/>
          <w:w w:val="99"/>
          <w:position w:val="1"/>
        </w:rPr>
        <w:t>L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sz w:val="13"/>
          <w:szCs w:val="13"/>
        </w:rPr>
        <w:t xml:space="preserve"> </w:t>
      </w:r>
      <w:r>
        <w:rPr>
          <w:b/>
          <w:color w:val="202429"/>
          <w:w w:val="99"/>
          <w:position w:val="1"/>
        </w:rPr>
        <w:t>(</w:t>
      </w:r>
      <w:proofErr w:type="spellStart"/>
      <w:r>
        <w:rPr>
          <w:b/>
          <w:color w:val="202429"/>
          <w:w w:val="99"/>
          <w:position w:val="1"/>
        </w:rPr>
        <w:t>dI</w:t>
      </w:r>
      <w:proofErr w:type="spellEnd"/>
      <w:r>
        <w:rPr>
          <w:b/>
          <w:color w:val="202429"/>
          <w:w w:val="99"/>
          <w:position w:val="1"/>
        </w:rPr>
        <w:t>/dt)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=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-I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w w:val="99"/>
          <w:position w:val="1"/>
        </w:rPr>
        <w:t>*(V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w w:val="99"/>
          <w:position w:val="1"/>
        </w:rPr>
        <w:t>+V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w w:val="99"/>
          <w:position w:val="1"/>
        </w:rPr>
        <w:t>)</w:t>
      </w:r>
      <w:r>
        <w:rPr>
          <w:b/>
          <w:color w:val="202429"/>
          <w:position w:val="1"/>
        </w:rPr>
        <w:t xml:space="preserve">              </w:t>
      </w:r>
      <w:proofErr w:type="gramStart"/>
      <w:r>
        <w:rPr>
          <w:b/>
          <w:color w:val="202429"/>
          <w:position w:val="1"/>
        </w:rPr>
        <w:t xml:space="preserve">  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 xml:space="preserve">5) </w:t>
      </w:r>
      <w:r>
        <w:rPr>
          <w:b/>
          <w:color w:val="202429"/>
          <w:w w:val="99"/>
        </w:rPr>
        <w:t>(Current</w:t>
      </w:r>
      <w:r>
        <w:rPr>
          <w:b/>
          <w:color w:val="202429"/>
        </w:rPr>
        <w:t xml:space="preserve"> </w:t>
      </w:r>
      <w:r>
        <w:rPr>
          <w:b/>
          <w:color w:val="202429"/>
          <w:w w:val="99"/>
        </w:rPr>
        <w:t>decreases)</w:t>
      </w:r>
    </w:p>
    <w:p w14:paraId="0064AAF4" w14:textId="77777777" w:rsidR="0026762E" w:rsidRDefault="0026762E">
      <w:pPr>
        <w:spacing w:before="4" w:line="140" w:lineRule="exact"/>
        <w:rPr>
          <w:sz w:val="14"/>
          <w:szCs w:val="14"/>
        </w:rPr>
      </w:pPr>
    </w:p>
    <w:p w14:paraId="30FF116F" w14:textId="77777777" w:rsidR="0026762E" w:rsidRDefault="0026762E">
      <w:pPr>
        <w:spacing w:line="200" w:lineRule="exact"/>
      </w:pPr>
    </w:p>
    <w:p w14:paraId="444C8B0B" w14:textId="77777777" w:rsidR="0026762E" w:rsidRDefault="008920AF">
      <w:pPr>
        <w:ind w:left="245"/>
      </w:pPr>
      <w:r>
        <w:pict w14:anchorId="183E5F7B">
          <v:shape id="_x0000_i1307" type="#_x0000_t75" style="width:196.8pt;height:82.8pt">
            <v:imagedata r:id="rId9" o:title=""/>
          </v:shape>
        </w:pict>
      </w:r>
    </w:p>
    <w:p w14:paraId="477F044E" w14:textId="77777777" w:rsidR="0026762E" w:rsidRDefault="00912E45">
      <w:pPr>
        <w:spacing w:before="2"/>
        <w:ind w:left="669"/>
      </w:pPr>
      <w:r>
        <w:rPr>
          <w:i/>
          <w:color w:val="202429"/>
          <w:w w:val="99"/>
        </w:rPr>
        <w:t>Fig.3When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the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switch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S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is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on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(mode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1)</w:t>
      </w:r>
    </w:p>
    <w:p w14:paraId="6ED4FFF9" w14:textId="77777777" w:rsidR="0026762E" w:rsidRDefault="0026762E">
      <w:pPr>
        <w:spacing w:before="11" w:line="220" w:lineRule="exact"/>
        <w:rPr>
          <w:sz w:val="22"/>
          <w:szCs w:val="22"/>
        </w:rPr>
      </w:pPr>
    </w:p>
    <w:p w14:paraId="7C6CD2EA" w14:textId="77777777" w:rsidR="0026762E" w:rsidRDefault="00912E45">
      <w:pPr>
        <w:ind w:left="100" w:right="-35"/>
        <w:jc w:val="both"/>
      </w:pPr>
      <w:proofErr w:type="gramStart"/>
      <w:r>
        <w:rPr>
          <w:b/>
          <w:color w:val="202429"/>
          <w:w w:val="99"/>
        </w:rPr>
        <w:t>Interval</w:t>
      </w:r>
      <w:r>
        <w:rPr>
          <w:b/>
          <w:color w:val="202429"/>
        </w:rPr>
        <w:t xml:space="preserve">  </w:t>
      </w:r>
      <w:r>
        <w:rPr>
          <w:b/>
          <w:color w:val="202429"/>
          <w:w w:val="99"/>
        </w:rPr>
        <w:t>2</w:t>
      </w:r>
      <w:proofErr w:type="gramEnd"/>
      <w:r>
        <w:rPr>
          <w:color w:val="202429"/>
          <w:w w:val="99"/>
        </w:rPr>
        <w:t>:</w:t>
      </w:r>
      <w:r>
        <w:rPr>
          <w:color w:val="202429"/>
        </w:rPr>
        <w:t xml:space="preserve">  </w:t>
      </w:r>
      <w:r>
        <w:rPr>
          <w:color w:val="202429"/>
          <w:w w:val="99"/>
        </w:rPr>
        <w:t>When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switch</w:t>
      </w:r>
      <w:r>
        <w:rPr>
          <w:color w:val="202429"/>
        </w:rPr>
        <w:t xml:space="preserve"> 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 </w:t>
      </w:r>
      <w:r>
        <w:rPr>
          <w:color w:val="202429"/>
          <w:w w:val="99"/>
        </w:rPr>
        <w:t>off,</w:t>
      </w:r>
      <w:r>
        <w:rPr>
          <w:color w:val="202429"/>
        </w:rPr>
        <w:t xml:space="preserve"> 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 </w:t>
      </w:r>
      <w:r>
        <w:rPr>
          <w:color w:val="202429"/>
          <w:w w:val="99"/>
        </w:rPr>
        <w:t>equivalent circuit</w:t>
      </w:r>
      <w:r>
        <w:rPr>
          <w:color w:val="202429"/>
        </w:rPr>
        <w:t xml:space="preserve"> </w:t>
      </w:r>
      <w:r>
        <w:rPr>
          <w:color w:val="202429"/>
          <w:w w:val="99"/>
        </w:rPr>
        <w:t>can</w:t>
      </w:r>
      <w:r>
        <w:rPr>
          <w:color w:val="202429"/>
        </w:rPr>
        <w:t xml:space="preserve"> </w:t>
      </w:r>
      <w:r>
        <w:rPr>
          <w:color w:val="202429"/>
          <w:w w:val="99"/>
        </w:rPr>
        <w:t>be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inspected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fig</w:t>
      </w:r>
      <w:r>
        <w:rPr>
          <w:color w:val="202429"/>
        </w:rPr>
        <w:t xml:space="preserve"> </w:t>
      </w:r>
      <w:r>
        <w:rPr>
          <w:color w:val="202429"/>
          <w:w w:val="99"/>
        </w:rPr>
        <w:t>3.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mode,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 capacitor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charged</w:t>
      </w:r>
      <w:r>
        <w:rPr>
          <w:color w:val="202429"/>
        </w:rPr>
        <w:t xml:space="preserve"> </w:t>
      </w:r>
      <w:r>
        <w:rPr>
          <w:color w:val="202429"/>
          <w:w w:val="99"/>
        </w:rPr>
        <w:t>by</w:t>
      </w:r>
      <w:r>
        <w:rPr>
          <w:color w:val="202429"/>
        </w:rPr>
        <w:t xml:space="preserve"> </w:t>
      </w:r>
      <w:r>
        <w:rPr>
          <w:color w:val="202429"/>
          <w:w w:val="99"/>
        </w:rPr>
        <w:t>supply</w:t>
      </w:r>
      <w:r>
        <w:rPr>
          <w:color w:val="202429"/>
        </w:rPr>
        <w:t xml:space="preserve"> </w:t>
      </w:r>
      <w:r>
        <w:rPr>
          <w:color w:val="202429"/>
          <w:w w:val="99"/>
        </w:rPr>
        <w:t>voltage</w:t>
      </w:r>
      <w:r>
        <w:rPr>
          <w:color w:val="202429"/>
        </w:rPr>
        <w:t xml:space="preserve">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 L</w:t>
      </w:r>
      <w:r>
        <w:rPr>
          <w:color w:val="202429"/>
        </w:rPr>
        <w:t xml:space="preserve"> </w:t>
      </w:r>
      <w:r>
        <w:rPr>
          <w:color w:val="202429"/>
          <w:w w:val="99"/>
        </w:rPr>
        <w:t>as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source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through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inductor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L</w:t>
      </w:r>
      <w:r>
        <w:rPr>
          <w:color w:val="202429"/>
        </w:rPr>
        <w:t xml:space="preserve"> </w:t>
      </w:r>
      <w:r>
        <w:rPr>
          <w:color w:val="202429"/>
          <w:w w:val="99"/>
        </w:rPr>
        <w:t>and</w:t>
      </w:r>
      <w:r>
        <w:rPr>
          <w:color w:val="202429"/>
        </w:rPr>
        <w:t xml:space="preserve"> </w:t>
      </w:r>
      <w:r>
        <w:rPr>
          <w:color w:val="202429"/>
          <w:w w:val="99"/>
        </w:rPr>
        <w:t>diode</w:t>
      </w:r>
      <w:r>
        <w:rPr>
          <w:color w:val="202429"/>
        </w:rPr>
        <w:t xml:space="preserve"> </w:t>
      </w:r>
      <w:r>
        <w:rPr>
          <w:color w:val="202429"/>
          <w:w w:val="99"/>
        </w:rPr>
        <w:t xml:space="preserve">D. </w:t>
      </w:r>
      <w:proofErr w:type="gramStart"/>
      <w:r>
        <w:rPr>
          <w:color w:val="202429"/>
          <w:w w:val="99"/>
          <w:position w:val="2"/>
        </w:rPr>
        <w:t>what’s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more</w:t>
      </w:r>
      <w:proofErr w:type="gramEnd"/>
      <w:r>
        <w:rPr>
          <w:color w:val="202429"/>
          <w:w w:val="99"/>
          <w:position w:val="2"/>
        </w:rPr>
        <w:t>,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because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of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the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Voltage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V</w:t>
      </w:r>
      <w:r>
        <w:rPr>
          <w:color w:val="202429"/>
          <w:w w:val="99"/>
          <w:sz w:val="13"/>
          <w:szCs w:val="13"/>
        </w:rPr>
        <w:t>C</w:t>
      </w:r>
      <w:r>
        <w:rPr>
          <w:color w:val="202429"/>
          <w:w w:val="99"/>
          <w:position w:val="2"/>
        </w:rPr>
        <w:t>&gt;V</w:t>
      </w:r>
      <w:r>
        <w:rPr>
          <w:color w:val="202429"/>
          <w:w w:val="99"/>
          <w:sz w:val="13"/>
          <w:szCs w:val="13"/>
        </w:rPr>
        <w:t>S</w:t>
      </w:r>
      <w:r>
        <w:rPr>
          <w:color w:val="202429"/>
          <w:w w:val="99"/>
          <w:position w:val="2"/>
        </w:rPr>
        <w:t>,</w:t>
      </w:r>
      <w:r>
        <w:rPr>
          <w:color w:val="202429"/>
          <w:position w:val="2"/>
        </w:rPr>
        <w:t xml:space="preserve">  </w:t>
      </w:r>
      <w:r>
        <w:rPr>
          <w:color w:val="202429"/>
          <w:w w:val="99"/>
          <w:position w:val="2"/>
        </w:rPr>
        <w:t>the</w:t>
      </w:r>
    </w:p>
    <w:p w14:paraId="75E444BB" w14:textId="77777777" w:rsidR="0026762E" w:rsidRDefault="00912E45">
      <w:pPr>
        <w:spacing w:before="4" w:line="240" w:lineRule="exact"/>
        <w:rPr>
          <w:sz w:val="24"/>
          <w:szCs w:val="24"/>
        </w:rPr>
      </w:pPr>
      <w:r>
        <w:br w:type="column"/>
      </w:r>
    </w:p>
    <w:p w14:paraId="512D9F29" w14:textId="77777777" w:rsidR="0026762E" w:rsidRDefault="00912E45">
      <w:pPr>
        <w:spacing w:line="490" w:lineRule="auto"/>
        <w:ind w:left="720" w:right="378"/>
        <w:jc w:val="both"/>
      </w:pP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w w:val="99"/>
          <w:position w:val="1"/>
        </w:rPr>
        <w:t>=1(1-</w:t>
      </w:r>
      <w:proofErr w:type="gramStart"/>
      <w:r>
        <w:rPr>
          <w:b/>
          <w:color w:val="202429"/>
          <w:w w:val="99"/>
          <w:position w:val="1"/>
        </w:rPr>
        <w:t>D)V</w:t>
      </w:r>
      <w:r>
        <w:rPr>
          <w:b/>
          <w:color w:val="202429"/>
          <w:w w:val="99"/>
          <w:sz w:val="13"/>
          <w:szCs w:val="13"/>
        </w:rPr>
        <w:t>S</w:t>
      </w:r>
      <w:proofErr w:type="gramEnd"/>
      <w:r>
        <w:rPr>
          <w:b/>
          <w:color w:val="202429"/>
          <w:sz w:val="13"/>
          <w:szCs w:val="13"/>
        </w:rPr>
        <w:t xml:space="preserve">                                                      </w:t>
      </w:r>
      <w:r>
        <w:rPr>
          <w:b/>
          <w:color w:val="202429"/>
          <w:w w:val="99"/>
          <w:position w:val="1"/>
        </w:rPr>
        <w:t>(13) 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w w:val="99"/>
          <w:position w:val="1"/>
        </w:rPr>
        <w:t>+V</w:t>
      </w:r>
      <w:r>
        <w:rPr>
          <w:b/>
          <w:color w:val="202429"/>
          <w:w w:val="99"/>
          <w:sz w:val="13"/>
          <w:szCs w:val="13"/>
        </w:rPr>
        <w:t>C0</w:t>
      </w:r>
      <w:r>
        <w:rPr>
          <w:b/>
          <w:color w:val="202429"/>
          <w:w w:val="99"/>
          <w:position w:val="1"/>
        </w:rPr>
        <w:t>*D*T=-V</w:t>
      </w:r>
      <w:r>
        <w:rPr>
          <w:b/>
          <w:color w:val="202429"/>
          <w:w w:val="99"/>
          <w:sz w:val="13"/>
          <w:szCs w:val="13"/>
        </w:rPr>
        <w:t>C0</w:t>
      </w:r>
      <w:r>
        <w:rPr>
          <w:b/>
          <w:color w:val="202429"/>
          <w:w w:val="99"/>
          <w:position w:val="1"/>
        </w:rPr>
        <w:t>*(1-D)*T</w:t>
      </w:r>
      <w:r>
        <w:rPr>
          <w:b/>
          <w:color w:val="202429"/>
          <w:position w:val="1"/>
        </w:rPr>
        <w:t xml:space="preserve">          </w:t>
      </w:r>
      <w:r>
        <w:rPr>
          <w:b/>
          <w:color w:val="202429"/>
          <w:w w:val="99"/>
          <w:position w:val="1"/>
        </w:rPr>
        <w:t>(14) 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w w:val="99"/>
          <w:position w:val="1"/>
        </w:rPr>
        <w:t>*D=-V</w:t>
      </w:r>
      <w:r>
        <w:rPr>
          <w:b/>
          <w:color w:val="202429"/>
          <w:w w:val="99"/>
          <w:sz w:val="13"/>
          <w:szCs w:val="13"/>
        </w:rPr>
        <w:t>C</w:t>
      </w:r>
      <w:r>
        <w:rPr>
          <w:b/>
          <w:color w:val="202429"/>
          <w:sz w:val="13"/>
          <w:szCs w:val="13"/>
        </w:rPr>
        <w:t xml:space="preserve">                                                             </w:t>
      </w:r>
      <w:r>
        <w:rPr>
          <w:b/>
          <w:color w:val="202429"/>
          <w:w w:val="99"/>
          <w:position w:val="1"/>
        </w:rPr>
        <w:t>(15) V</w:t>
      </w:r>
      <w:r>
        <w:rPr>
          <w:b/>
          <w:color w:val="202429"/>
          <w:w w:val="99"/>
          <w:sz w:val="13"/>
          <w:szCs w:val="13"/>
        </w:rPr>
        <w:t>C0</w:t>
      </w:r>
      <w:r>
        <w:rPr>
          <w:b/>
          <w:color w:val="202429"/>
          <w:w w:val="99"/>
          <w:position w:val="1"/>
        </w:rPr>
        <w:t>=-(D/1-D)*V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sz w:val="13"/>
          <w:szCs w:val="13"/>
        </w:rPr>
        <w:t xml:space="preserve">                                            </w:t>
      </w:r>
      <w:r>
        <w:rPr>
          <w:b/>
          <w:color w:val="202429"/>
          <w:w w:val="99"/>
          <w:position w:val="1"/>
        </w:rPr>
        <w:t>(16) V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w w:val="99"/>
          <w:position w:val="1"/>
        </w:rPr>
        <w:t>=-V</w:t>
      </w:r>
      <w:r>
        <w:rPr>
          <w:b/>
          <w:color w:val="202429"/>
          <w:w w:val="99"/>
          <w:sz w:val="13"/>
          <w:szCs w:val="13"/>
        </w:rPr>
        <w:t>C0</w:t>
      </w:r>
      <w:r>
        <w:rPr>
          <w:b/>
          <w:color w:val="202429"/>
          <w:sz w:val="13"/>
          <w:szCs w:val="13"/>
        </w:rPr>
        <w:t xml:space="preserve"> </w:t>
      </w:r>
      <w:r>
        <w:rPr>
          <w:b/>
          <w:color w:val="202429"/>
          <w:w w:val="99"/>
          <w:position w:val="1"/>
        </w:rPr>
        <w:t>as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well</w:t>
      </w:r>
    </w:p>
    <w:p w14:paraId="5E3FD104" w14:textId="785FC5A2" w:rsidR="0026762E" w:rsidRDefault="00912E45">
      <w:pPr>
        <w:spacing w:before="9"/>
        <w:ind w:left="720" w:right="382"/>
        <w:jc w:val="both"/>
      </w:pP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w w:val="99"/>
          <w:position w:val="1"/>
        </w:rPr>
        <w:t>=(D/1-</w:t>
      </w:r>
      <w:proofErr w:type="gramStart"/>
      <w:r>
        <w:rPr>
          <w:b/>
          <w:color w:val="202429"/>
          <w:w w:val="99"/>
          <w:position w:val="1"/>
        </w:rPr>
        <w:t>D)*</w:t>
      </w:r>
      <w:proofErr w:type="gramEnd"/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sz w:val="13"/>
          <w:szCs w:val="13"/>
        </w:rPr>
        <w:t xml:space="preserve">                                             </w:t>
      </w:r>
      <w:r w:rsidR="008147B6">
        <w:rPr>
          <w:b/>
          <w:color w:val="202429"/>
          <w:sz w:val="13"/>
          <w:szCs w:val="13"/>
        </w:rPr>
        <w:t xml:space="preserve"> </w:t>
      </w:r>
      <w:r>
        <w:rPr>
          <w:b/>
          <w:color w:val="202429"/>
          <w:sz w:val="13"/>
          <w:szCs w:val="13"/>
        </w:rPr>
        <w:t xml:space="preserve">    </w:t>
      </w:r>
      <w:r>
        <w:rPr>
          <w:b/>
          <w:color w:val="202429"/>
          <w:w w:val="99"/>
          <w:position w:val="1"/>
        </w:rPr>
        <w:t>(17)</w:t>
      </w:r>
    </w:p>
    <w:p w14:paraId="51428096" w14:textId="77777777" w:rsidR="0026762E" w:rsidRDefault="0026762E">
      <w:pPr>
        <w:spacing w:before="9" w:line="220" w:lineRule="exact"/>
        <w:rPr>
          <w:sz w:val="22"/>
          <w:szCs w:val="22"/>
        </w:rPr>
      </w:pPr>
    </w:p>
    <w:p w14:paraId="7F4BD72D" w14:textId="77777777" w:rsidR="0026762E" w:rsidRDefault="00912E45">
      <w:pPr>
        <w:ind w:right="85"/>
      </w:pPr>
      <w:r>
        <w:rPr>
          <w:color w:val="202429"/>
          <w:w w:val="99"/>
        </w:rPr>
        <w:t>Because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condition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of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capacitor</w:t>
      </w:r>
      <w:r>
        <w:rPr>
          <w:color w:val="202429"/>
        </w:rPr>
        <w:t xml:space="preserve"> </w:t>
      </w:r>
      <w:r>
        <w:rPr>
          <w:color w:val="202429"/>
          <w:w w:val="99"/>
        </w:rPr>
        <w:t>C</w:t>
      </w:r>
      <w:r>
        <w:rPr>
          <w:color w:val="202429"/>
        </w:rPr>
        <w:t xml:space="preserve"> </w:t>
      </w:r>
      <w:r>
        <w:rPr>
          <w:color w:val="202429"/>
          <w:w w:val="99"/>
        </w:rPr>
        <w:t>charging balance</w:t>
      </w:r>
    </w:p>
    <w:p w14:paraId="1B8ACDA4" w14:textId="77777777" w:rsidR="0026762E" w:rsidRDefault="0026762E">
      <w:pPr>
        <w:spacing w:before="1" w:line="280" w:lineRule="exact"/>
        <w:rPr>
          <w:sz w:val="28"/>
          <w:szCs w:val="28"/>
        </w:rPr>
      </w:pPr>
    </w:p>
    <w:p w14:paraId="36FFBC75" w14:textId="30A71B5A" w:rsidR="0026762E" w:rsidRDefault="00912E45">
      <w:pPr>
        <w:spacing w:line="360" w:lineRule="auto"/>
        <w:ind w:left="720" w:right="378"/>
        <w:jc w:val="both"/>
        <w:sectPr w:rsidR="0026762E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4332" w:space="567"/>
            <w:col w:w="4361"/>
          </w:cols>
        </w:sectPr>
      </w:pPr>
      <w:r>
        <w:rPr>
          <w:b/>
          <w:color w:val="202429"/>
          <w:w w:val="99"/>
          <w:position w:val="1"/>
        </w:rPr>
        <w:t>I</w:t>
      </w:r>
      <w:r>
        <w:rPr>
          <w:b/>
          <w:color w:val="202429"/>
          <w:w w:val="99"/>
          <w:sz w:val="13"/>
          <w:szCs w:val="13"/>
        </w:rPr>
        <w:t>L</w:t>
      </w:r>
      <w:r>
        <w:rPr>
          <w:b/>
          <w:color w:val="202429"/>
          <w:w w:val="99"/>
          <w:position w:val="1"/>
        </w:rPr>
        <w:t>=I</w:t>
      </w:r>
      <w:r>
        <w:rPr>
          <w:b/>
          <w:color w:val="202429"/>
          <w:position w:val="1"/>
        </w:rPr>
        <w:t xml:space="preserve">                                                </w:t>
      </w:r>
      <w:proofErr w:type="gramStart"/>
      <w:r>
        <w:rPr>
          <w:b/>
          <w:color w:val="202429"/>
          <w:position w:val="1"/>
        </w:rPr>
        <w:t xml:space="preserve">  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>18) I</w:t>
      </w:r>
      <w:r>
        <w:rPr>
          <w:b/>
          <w:color w:val="202429"/>
          <w:w w:val="99"/>
          <w:sz w:val="13"/>
          <w:szCs w:val="13"/>
        </w:rPr>
        <w:t>L0</w:t>
      </w:r>
      <w:r>
        <w:rPr>
          <w:b/>
          <w:color w:val="202429"/>
          <w:w w:val="99"/>
          <w:position w:val="1"/>
        </w:rPr>
        <w:t>=Io</w:t>
      </w:r>
      <w:r>
        <w:rPr>
          <w:b/>
          <w:color w:val="202429"/>
          <w:position w:val="1"/>
        </w:rPr>
        <w:t xml:space="preserve">                                             </w:t>
      </w:r>
      <w:r w:rsidR="008147B6">
        <w:rPr>
          <w:b/>
          <w:color w:val="202429"/>
          <w:position w:val="1"/>
        </w:rPr>
        <w:t xml:space="preserve">  </w:t>
      </w:r>
      <w:r>
        <w:rPr>
          <w:b/>
          <w:color w:val="202429"/>
          <w:position w:val="1"/>
        </w:rPr>
        <w:t xml:space="preserve">  </w:t>
      </w:r>
      <w:r>
        <w:rPr>
          <w:b/>
          <w:color w:val="202429"/>
          <w:w w:val="99"/>
          <w:position w:val="1"/>
        </w:rPr>
        <w:t>(19)</w:t>
      </w:r>
    </w:p>
    <w:p w14:paraId="0BEDB0F8" w14:textId="77777777" w:rsidR="0026762E" w:rsidRDefault="0026762E">
      <w:pPr>
        <w:spacing w:before="2" w:line="100" w:lineRule="exact"/>
        <w:rPr>
          <w:sz w:val="10"/>
          <w:szCs w:val="10"/>
        </w:rPr>
      </w:pPr>
    </w:p>
    <w:p w14:paraId="38AAD31D" w14:textId="77777777" w:rsidR="0026762E" w:rsidRDefault="00912E45">
      <w:pPr>
        <w:spacing w:line="360" w:lineRule="auto"/>
        <w:ind w:left="100" w:right="250" w:firstLine="720"/>
      </w:pPr>
      <w:r>
        <w:rPr>
          <w:color w:val="202429"/>
          <w:w w:val="99"/>
        </w:rPr>
        <w:t>The</w:t>
      </w:r>
      <w:r>
        <w:rPr>
          <w:color w:val="202429"/>
        </w:rPr>
        <w:t xml:space="preserve"> </w:t>
      </w:r>
      <w:r>
        <w:rPr>
          <w:color w:val="202429"/>
          <w:w w:val="99"/>
        </w:rPr>
        <w:t>assumption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that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there</w:t>
      </w:r>
      <w:r>
        <w:rPr>
          <w:color w:val="202429"/>
        </w:rPr>
        <w:t xml:space="preserve"> </w:t>
      </w:r>
      <w:r>
        <w:rPr>
          <w:color w:val="202429"/>
          <w:w w:val="99"/>
        </w:rPr>
        <w:t>is</w:t>
      </w:r>
      <w:r>
        <w:rPr>
          <w:color w:val="202429"/>
        </w:rPr>
        <w:t xml:space="preserve"> </w:t>
      </w:r>
      <w:r>
        <w:rPr>
          <w:color w:val="202429"/>
          <w:w w:val="99"/>
        </w:rPr>
        <w:t>no</w:t>
      </w:r>
      <w:r>
        <w:rPr>
          <w:color w:val="202429"/>
        </w:rPr>
        <w:t xml:space="preserve"> </w:t>
      </w:r>
      <w:r>
        <w:rPr>
          <w:color w:val="202429"/>
          <w:w w:val="99"/>
        </w:rPr>
        <w:t>loss</w:t>
      </w:r>
      <w:r>
        <w:rPr>
          <w:color w:val="202429"/>
        </w:rPr>
        <w:t xml:space="preserve"> </w:t>
      </w:r>
      <w:r>
        <w:rPr>
          <w:color w:val="202429"/>
          <w:w w:val="99"/>
        </w:rPr>
        <w:t>in</w:t>
      </w:r>
      <w:r>
        <w:rPr>
          <w:color w:val="202429"/>
        </w:rPr>
        <w:t xml:space="preserve"> </w:t>
      </w:r>
      <w:r>
        <w:rPr>
          <w:color w:val="202429"/>
          <w:w w:val="99"/>
        </w:rPr>
        <w:t>this converter</w:t>
      </w:r>
    </w:p>
    <w:p w14:paraId="0C71E225" w14:textId="77777777" w:rsidR="0026762E" w:rsidRDefault="0026762E">
      <w:pPr>
        <w:spacing w:before="2" w:line="280" w:lineRule="exact"/>
        <w:rPr>
          <w:sz w:val="28"/>
          <w:szCs w:val="28"/>
        </w:rPr>
      </w:pPr>
    </w:p>
    <w:p w14:paraId="07FD5A6B" w14:textId="77777777" w:rsidR="0026762E" w:rsidRDefault="00912E45">
      <w:pPr>
        <w:spacing w:line="652" w:lineRule="auto"/>
        <w:ind w:left="820" w:right="542"/>
        <w:jc w:val="both"/>
      </w:pPr>
      <w:r>
        <w:pict w14:anchorId="2BE1BF03">
          <v:shape id="_x0000_s1057" type="#_x0000_t75" style="position:absolute;left:0;text-align:left;margin-left:1in;margin-top:150.5pt;width:225.6pt;height:233.35pt;z-index:-251657728;mso-position-horizontal-relative:page">
            <v:imagedata r:id="rId10" o:title=""/>
            <w10:wrap anchorx="page"/>
          </v:shape>
        </w:pict>
      </w:r>
      <w:r>
        <w:rPr>
          <w:b/>
          <w:color w:val="202429"/>
          <w:w w:val="99"/>
          <w:position w:val="1"/>
        </w:rPr>
        <w:t>Pin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=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*I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sz w:val="13"/>
          <w:szCs w:val="13"/>
        </w:rPr>
        <w:t xml:space="preserve">                                                        </w:t>
      </w:r>
      <w:proofErr w:type="gramStart"/>
      <w:r>
        <w:rPr>
          <w:b/>
          <w:color w:val="202429"/>
          <w:sz w:val="13"/>
          <w:szCs w:val="13"/>
        </w:rPr>
        <w:t xml:space="preserve">   </w:t>
      </w:r>
      <w:r>
        <w:rPr>
          <w:b/>
          <w:color w:val="202429"/>
          <w:w w:val="99"/>
          <w:position w:val="1"/>
        </w:rPr>
        <w:t>(</w:t>
      </w:r>
      <w:proofErr w:type="gramEnd"/>
      <w:r>
        <w:rPr>
          <w:b/>
          <w:color w:val="202429"/>
          <w:w w:val="99"/>
          <w:position w:val="1"/>
        </w:rPr>
        <w:t xml:space="preserve">20) </w:t>
      </w:r>
      <w:r>
        <w:rPr>
          <w:b/>
          <w:color w:val="202429"/>
          <w:w w:val="99"/>
        </w:rPr>
        <w:t>Pout=Vo*Io</w:t>
      </w:r>
      <w:r>
        <w:rPr>
          <w:b/>
          <w:color w:val="202429"/>
        </w:rPr>
        <w:t xml:space="preserve">                                     </w:t>
      </w:r>
      <w:r>
        <w:rPr>
          <w:b/>
          <w:color w:val="202429"/>
          <w:w w:val="99"/>
        </w:rPr>
        <w:t xml:space="preserve">(21) </w:t>
      </w: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*I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=D/(1-D)*V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w w:val="99"/>
          <w:position w:val="1"/>
        </w:rPr>
        <w:t>*I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sz w:val="13"/>
          <w:szCs w:val="13"/>
        </w:rPr>
        <w:t xml:space="preserve">                                  </w:t>
      </w:r>
      <w:r>
        <w:rPr>
          <w:b/>
          <w:color w:val="202429"/>
          <w:w w:val="99"/>
          <w:position w:val="1"/>
        </w:rPr>
        <w:t>(22) I</w:t>
      </w:r>
      <w:r>
        <w:rPr>
          <w:b/>
          <w:color w:val="202429"/>
          <w:w w:val="99"/>
          <w:sz w:val="13"/>
          <w:szCs w:val="13"/>
        </w:rPr>
        <w:t>S</w:t>
      </w:r>
      <w:r>
        <w:rPr>
          <w:b/>
          <w:color w:val="202429"/>
          <w:sz w:val="13"/>
          <w:szCs w:val="13"/>
        </w:rPr>
        <w:t xml:space="preserve">  </w:t>
      </w:r>
      <w:r>
        <w:rPr>
          <w:b/>
          <w:color w:val="202429"/>
          <w:w w:val="99"/>
          <w:position w:val="1"/>
        </w:rPr>
        <w:t>=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(D/1-D)I</w:t>
      </w:r>
      <w:r>
        <w:rPr>
          <w:b/>
          <w:color w:val="202429"/>
          <w:position w:val="1"/>
        </w:rPr>
        <w:t xml:space="preserve">                                    </w:t>
      </w:r>
      <w:r>
        <w:rPr>
          <w:b/>
          <w:color w:val="202429"/>
          <w:w w:val="99"/>
          <w:position w:val="1"/>
        </w:rPr>
        <w:t>(23) I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sz w:val="13"/>
          <w:szCs w:val="13"/>
        </w:rPr>
        <w:t xml:space="preserve">  </w:t>
      </w:r>
      <w:r>
        <w:rPr>
          <w:b/>
          <w:color w:val="202429"/>
          <w:w w:val="99"/>
          <w:position w:val="1"/>
        </w:rPr>
        <w:t>=</w:t>
      </w:r>
      <w:r>
        <w:rPr>
          <w:b/>
          <w:color w:val="202429"/>
          <w:position w:val="1"/>
        </w:rPr>
        <w:t xml:space="preserve"> </w:t>
      </w:r>
      <w:r>
        <w:rPr>
          <w:b/>
          <w:color w:val="202429"/>
          <w:w w:val="99"/>
          <w:position w:val="1"/>
        </w:rPr>
        <w:t>V</w:t>
      </w:r>
      <w:r>
        <w:rPr>
          <w:b/>
          <w:color w:val="202429"/>
          <w:w w:val="99"/>
          <w:sz w:val="13"/>
          <w:szCs w:val="13"/>
        </w:rPr>
        <w:t>0</w:t>
      </w:r>
      <w:r>
        <w:rPr>
          <w:b/>
          <w:color w:val="202429"/>
          <w:w w:val="99"/>
          <w:position w:val="1"/>
        </w:rPr>
        <w:t>R</w:t>
      </w:r>
      <w:r>
        <w:rPr>
          <w:b/>
          <w:color w:val="202429"/>
          <w:position w:val="1"/>
        </w:rPr>
        <w:t xml:space="preserve">                                           </w:t>
      </w:r>
      <w:r>
        <w:rPr>
          <w:b/>
          <w:color w:val="202429"/>
          <w:w w:val="99"/>
          <w:position w:val="1"/>
        </w:rPr>
        <w:t>(24)</w:t>
      </w:r>
    </w:p>
    <w:p w14:paraId="1D827E75" w14:textId="77777777" w:rsidR="0026762E" w:rsidRDefault="00912E45">
      <w:pPr>
        <w:spacing w:before="2" w:line="100" w:lineRule="exact"/>
        <w:rPr>
          <w:sz w:val="10"/>
          <w:szCs w:val="10"/>
        </w:rPr>
      </w:pPr>
      <w:r>
        <w:br w:type="column"/>
      </w:r>
    </w:p>
    <w:p w14:paraId="323A2233" w14:textId="77777777" w:rsidR="0026762E" w:rsidRDefault="008920AF">
      <w:r>
        <w:pict w14:anchorId="0E699AF4">
          <v:shape id="_x0000_i1308" type="#_x0000_t75" style="width:242.4pt;height:168.6pt">
            <v:imagedata r:id="rId11" o:title=""/>
          </v:shape>
        </w:pict>
      </w:r>
    </w:p>
    <w:p w14:paraId="7B3ED43E" w14:textId="77777777" w:rsidR="0026762E" w:rsidRDefault="00912E45">
      <w:pPr>
        <w:spacing w:before="2"/>
        <w:ind w:left="466" w:right="1449"/>
        <w:jc w:val="center"/>
      </w:pPr>
      <w:r>
        <w:rPr>
          <w:i/>
          <w:w w:val="99"/>
        </w:rPr>
        <w:t>Fig.6</w:t>
      </w:r>
      <w:r>
        <w:rPr>
          <w:i/>
        </w:rPr>
        <w:t xml:space="preserve"> </w:t>
      </w:r>
      <w:r>
        <w:rPr>
          <w:i/>
          <w:w w:val="99"/>
        </w:rPr>
        <w:t>Simulink</w:t>
      </w:r>
      <w:r>
        <w:rPr>
          <w:i/>
        </w:rPr>
        <w:t xml:space="preserve"> </w:t>
      </w:r>
      <w:r>
        <w:rPr>
          <w:i/>
          <w:w w:val="99"/>
        </w:rPr>
        <w:t>Model</w:t>
      </w:r>
      <w:r>
        <w:rPr>
          <w:i/>
        </w:rPr>
        <w:t xml:space="preserve"> </w:t>
      </w:r>
      <w:proofErr w:type="gramStart"/>
      <w:r>
        <w:rPr>
          <w:i/>
          <w:w w:val="99"/>
        </w:rPr>
        <w:t>Of</w:t>
      </w:r>
      <w:proofErr w:type="gramEnd"/>
      <w:r>
        <w:rPr>
          <w:i/>
        </w:rPr>
        <w:t xml:space="preserve"> </w:t>
      </w:r>
      <w:proofErr w:type="spellStart"/>
      <w:r>
        <w:rPr>
          <w:i/>
          <w:w w:val="99"/>
        </w:rPr>
        <w:t>Cuk</w:t>
      </w:r>
      <w:proofErr w:type="spellEnd"/>
      <w:r>
        <w:rPr>
          <w:i/>
        </w:rPr>
        <w:t xml:space="preserve"> </w:t>
      </w:r>
      <w:r>
        <w:rPr>
          <w:i/>
          <w:w w:val="99"/>
        </w:rPr>
        <w:t>Converter</w:t>
      </w:r>
    </w:p>
    <w:p w14:paraId="346146EF" w14:textId="77777777" w:rsidR="0026762E" w:rsidRDefault="0026762E">
      <w:pPr>
        <w:spacing w:line="200" w:lineRule="exact"/>
      </w:pPr>
    </w:p>
    <w:p w14:paraId="12EB14C5" w14:textId="77777777" w:rsidR="0026762E" w:rsidRDefault="0026762E">
      <w:pPr>
        <w:spacing w:before="19" w:line="240" w:lineRule="exact"/>
        <w:rPr>
          <w:sz w:val="24"/>
          <w:szCs w:val="24"/>
        </w:rPr>
      </w:pPr>
    </w:p>
    <w:p w14:paraId="5F888A27" w14:textId="77777777" w:rsidR="0026762E" w:rsidRDefault="00912E45">
      <w:pPr>
        <w:ind w:left="668" w:right="1646"/>
        <w:jc w:val="center"/>
      </w:pPr>
      <w:r>
        <w:pict w14:anchorId="046A3359">
          <v:group id="_x0000_s1028" style="position:absolute;left:0;text-align:left;margin-left:335.3pt;margin-top:10.75pt;width:188.15pt;height:182.5pt;z-index:-251658752;mso-position-horizontal-relative:page" coordorigin="6706,215" coordsize="3763,3650">
            <v:shape id="_x0000_s1055" style="position:absolute;left:6736;top:244;width:2047;height:0" coordorigin="6736,244" coordsize="2047,0" path="m6736,244r2047,e" filled="f" strokeweight="1.54pt">
              <v:path arrowok="t"/>
            </v:shape>
            <v:shape id="_x0000_s1054" style="position:absolute;left:8783;top:244;width:29;height:0" coordorigin="8783,244" coordsize="29,0" path="m8783,244r29,e" filled="f" strokeweight="1.54pt">
              <v:path arrowok="t"/>
            </v:shape>
            <v:shape id="_x0000_s1053" style="position:absolute;left:8812;top:244;width:1628;height:0" coordorigin="8812,244" coordsize="1628,0" path="m8812,244r1627,e" filled="f" strokeweight="1.54pt">
              <v:path arrowok="t"/>
            </v:shape>
            <v:shape id="_x0000_s1052" style="position:absolute;left:6736;top:645;width:2047;height:0" coordorigin="6736,645" coordsize="2047,0" path="m6736,645r2047,e" filled="f" strokeweight="1.54pt">
              <v:path arrowok="t"/>
            </v:shape>
            <v:shape id="_x0000_s1051" style="position:absolute;left:8783;top:645;width:29;height:0" coordorigin="8783,645" coordsize="29,0" path="m8783,645r29,e" filled="f" strokeweight="1.54pt">
              <v:path arrowok="t"/>
            </v:shape>
            <v:shape id="_x0000_s1050" style="position:absolute;left:8797;top:645;width:29;height:0" coordorigin="8797,645" coordsize="29,0" path="m8797,645r29,e" filled="f" strokeweight="1.54pt">
              <v:path arrowok="t"/>
            </v:shape>
            <v:shape id="_x0000_s1049" style="position:absolute;left:8826;top:645;width:1613;height:0" coordorigin="8826,645" coordsize="1613,0" path="m8826,645r1613,e" filled="f" strokeweight="1.54pt">
              <v:path arrowok="t"/>
            </v:shape>
            <v:shape id="_x0000_s1048" style="position:absolute;left:6736;top:1034;width:2050;height:0" coordorigin="6736,1034" coordsize="2050,0" path="m6736,1034r2049,e" filled="f" strokeweight=".58pt">
              <v:path arrowok="t"/>
            </v:shape>
            <v:shape id="_x0000_s1047" style="position:absolute;left:8795;top:1034;width:1644;height:0" coordorigin="8795,1034" coordsize="1644,0" path="m8795,1034r1644,e" filled="f" strokeweight=".58pt">
              <v:path arrowok="t"/>
            </v:shape>
            <v:shape id="_x0000_s1046" style="position:absolute;left:6736;top:1428;width:2050;height:0" coordorigin="6736,1428" coordsize="2050,0" path="m6736,1428r2049,e" filled="f" strokeweight=".58pt">
              <v:path arrowok="t"/>
            </v:shape>
            <v:shape id="_x0000_s1045" style="position:absolute;left:8795;top:1428;width:1644;height:0" coordorigin="8795,1428" coordsize="1644,0" path="m8795,1428r1644,e" filled="f" strokeweight=".58pt">
              <v:path arrowok="t"/>
            </v:shape>
            <v:shape id="_x0000_s1044" style="position:absolute;left:6736;top:1809;width:2050;height:0" coordorigin="6736,1809" coordsize="2050,0" path="m6736,1809r2049,e" filled="f" strokeweight=".58pt">
              <v:path arrowok="t"/>
            </v:shape>
            <v:shape id="_x0000_s1043" style="position:absolute;left:8795;top:1809;width:1644;height:0" coordorigin="8795,1809" coordsize="1644,0" path="m8795,1809r1644,e" filled="f" strokeweight=".58pt">
              <v:path arrowok="t"/>
            </v:shape>
            <v:shape id="_x0000_s1042" style="position:absolute;left:6736;top:2200;width:2050;height:0" coordorigin="6736,2200" coordsize="2050,0" path="m6736,2200r2049,e" filled="f" strokeweight=".58pt">
              <v:path arrowok="t"/>
            </v:shape>
            <v:shape id="_x0000_s1041" style="position:absolute;left:8795;top:2200;width:1644;height:0" coordorigin="8795,2200" coordsize="1644,0" path="m8795,2200r1644,e" filled="f" strokeweight=".58pt">
              <v:path arrowok="t"/>
            </v:shape>
            <v:shape id="_x0000_s1040" style="position:absolute;left:6736;top:2582;width:2050;height:0" coordorigin="6736,2582" coordsize="2050,0" path="m6736,2582r2049,e" filled="f" strokeweight=".58pt">
              <v:path arrowok="t"/>
            </v:shape>
            <v:shape id="_x0000_s1039" style="position:absolute;left:8795;top:2582;width:1644;height:0" coordorigin="8795,2582" coordsize="1644,0" path="m8795,2582r1644,e" filled="f" strokeweight=".58pt">
              <v:path arrowok="t"/>
            </v:shape>
            <v:shape id="_x0000_s1038" style="position:absolute;left:6736;top:2974;width:2050;height:0" coordorigin="6736,2974" coordsize="2050,0" path="m6736,2974r2049,e" filled="f" strokeweight=".58pt">
              <v:path arrowok="t"/>
            </v:shape>
            <v:shape id="_x0000_s1037" style="position:absolute;left:8795;top:2974;width:1644;height:0" coordorigin="8795,2974" coordsize="1644,0" path="m8795,2974r1644,e" filled="f" strokeweight=".58pt">
              <v:path arrowok="t"/>
            </v:shape>
            <v:shape id="_x0000_s1036" style="position:absolute;left:6736;top:3355;width:2050;height:0" coordorigin="6736,3355" coordsize="2050,0" path="m6736,3355r2049,e" filled="f" strokeweight=".58pt">
              <v:path arrowok="t"/>
            </v:shape>
            <v:shape id="_x0000_s1035" style="position:absolute;left:8795;top:3355;width:1644;height:0" coordorigin="8795,3355" coordsize="1644,0" path="m8795,3355r1644,e" filled="f" strokeweight=".58pt">
              <v:path arrowok="t"/>
            </v:shape>
            <v:shape id="_x0000_s1034" style="position:absolute;left:6721;top:230;width:0;height:3620" coordorigin="6721,230" coordsize="0,3620" path="m6721,230r,3620e" filled="f" strokeweight="1.54pt">
              <v:path arrowok="t"/>
            </v:shape>
            <v:shape id="_x0000_s1033" style="position:absolute;left:6736;top:3835;width:2050;height:0" coordorigin="6736,3835" coordsize="2050,0" path="m6736,3835r2049,e" filled="f" strokeweight="1.54pt">
              <v:path arrowok="t"/>
            </v:shape>
            <v:shape id="_x0000_s1032" style="position:absolute;left:8790;top:253;width:0;height:3568" coordorigin="8790,253" coordsize="0,3568" path="m8790,253r,3568e" filled="f" strokeweight=".72pt">
              <v:path arrowok="t"/>
            </v:shape>
            <v:shape id="_x0000_s1031" style="position:absolute;left:8785;top:3835;width:29;height:0" coordorigin="8785,3835" coordsize="29,0" path="m8785,3835r29,e" filled="f" strokeweight="1.54pt">
              <v:path arrowok="t"/>
            </v:shape>
            <v:shape id="_x0000_s1030" style="position:absolute;left:8814;top:3835;width:1625;height:0" coordorigin="8814,3835" coordsize="1625,0" path="m8814,3835r1625,e" filled="f" strokeweight="1.54pt">
              <v:path arrowok="t"/>
            </v:shape>
            <v:shape id="_x0000_s1029" style="position:absolute;left:10454;top:230;width:0;height:3620" coordorigin="10454,230" coordsize="0,3620" path="m10454,230r,3620e" filled="f" strokeweight="1.54pt">
              <v:path arrowok="t"/>
            </v:shape>
            <w10:wrap anchorx="page"/>
          </v:group>
        </w:pict>
      </w:r>
      <w:r>
        <w:rPr>
          <w:w w:val="99"/>
        </w:rPr>
        <w:t>Table.1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Simulation</w:t>
      </w:r>
      <w:r>
        <w:t xml:space="preserve"> </w:t>
      </w:r>
      <w:r>
        <w:rPr>
          <w:w w:val="99"/>
        </w:rPr>
        <w:t>parameters</w:t>
      </w:r>
    </w:p>
    <w:p w14:paraId="1428EA0A" w14:textId="77777777" w:rsidR="0026762E" w:rsidRDefault="00912E45">
      <w:pPr>
        <w:spacing w:before="29" w:line="405" w:lineRule="auto"/>
        <w:ind w:left="801" w:right="1462"/>
        <w:jc w:val="center"/>
      </w:pPr>
      <w:r>
        <w:rPr>
          <w:b/>
          <w:w w:val="99"/>
        </w:rPr>
        <w:t>PARAMETERS</w:t>
      </w:r>
      <w:r>
        <w:rPr>
          <w:b/>
        </w:rPr>
        <w:t xml:space="preserve">                </w:t>
      </w:r>
      <w:r>
        <w:rPr>
          <w:b/>
          <w:w w:val="99"/>
        </w:rPr>
        <w:t xml:space="preserve">VALUE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Voltage</w:t>
      </w:r>
      <w:r>
        <w:t xml:space="preserve">                      </w:t>
      </w:r>
      <w:r>
        <w:rPr>
          <w:w w:val="99"/>
        </w:rPr>
        <w:t>100V Load</w:t>
      </w:r>
      <w:r>
        <w:t xml:space="preserve"> </w:t>
      </w:r>
      <w:r>
        <w:rPr>
          <w:w w:val="99"/>
        </w:rPr>
        <w:t>Resistance</w:t>
      </w:r>
      <w:r>
        <w:t xml:space="preserve">                    </w:t>
      </w:r>
      <w:r>
        <w:rPr>
          <w:w w:val="99"/>
        </w:rPr>
        <w:t>10</w:t>
      </w:r>
      <w:r>
        <w:t xml:space="preserve"> </w:t>
      </w:r>
      <w:r>
        <w:rPr>
          <w:w w:val="99"/>
        </w:rPr>
        <w:t>Ω Input</w:t>
      </w:r>
      <w:r>
        <w:t xml:space="preserve"> </w:t>
      </w:r>
      <w:r>
        <w:rPr>
          <w:w w:val="99"/>
        </w:rPr>
        <w:t>Inductor</w:t>
      </w:r>
      <w:r>
        <w:t xml:space="preserve">                    </w:t>
      </w:r>
      <w:r>
        <w:rPr>
          <w:w w:val="99"/>
        </w:rPr>
        <w:t>10</w:t>
      </w:r>
      <w:r>
        <w:t xml:space="preserve"> </w:t>
      </w:r>
      <w:proofErr w:type="spellStart"/>
      <w:r>
        <w:rPr>
          <w:w w:val="99"/>
        </w:rPr>
        <w:t>mH</w:t>
      </w:r>
      <w:proofErr w:type="spellEnd"/>
      <w:r>
        <w:rPr>
          <w:w w:val="99"/>
        </w:rPr>
        <w:t xml:space="preserve"> Output</w:t>
      </w:r>
      <w:r>
        <w:t xml:space="preserve"> </w:t>
      </w:r>
      <w:r>
        <w:rPr>
          <w:w w:val="99"/>
        </w:rPr>
        <w:t>Inductor</w:t>
      </w:r>
      <w:r>
        <w:t xml:space="preserve">                  </w:t>
      </w:r>
      <w:r>
        <w:rPr>
          <w:w w:val="99"/>
        </w:rPr>
        <w:t>115</w:t>
      </w:r>
      <w:r>
        <w:t xml:space="preserve"> </w:t>
      </w:r>
      <w:proofErr w:type="spellStart"/>
      <w:r>
        <w:rPr>
          <w:w w:val="99"/>
        </w:rPr>
        <w:t>mH</w:t>
      </w:r>
      <w:proofErr w:type="spellEnd"/>
    </w:p>
    <w:p w14:paraId="00A73C61" w14:textId="77777777" w:rsidR="0026762E" w:rsidRDefault="00912E45">
      <w:pPr>
        <w:spacing w:before="8" w:line="398" w:lineRule="auto"/>
        <w:ind w:left="825" w:right="1527" w:hanging="94"/>
      </w:pPr>
      <w:r>
        <w:rPr>
          <w:w w:val="99"/>
        </w:rPr>
        <w:t>Coupling</w:t>
      </w:r>
      <w:r>
        <w:t xml:space="preserve"> </w:t>
      </w:r>
      <w:r>
        <w:rPr>
          <w:w w:val="99"/>
        </w:rPr>
        <w:t>Capacitor</w:t>
      </w:r>
      <w:r>
        <w:t xml:space="preserve">                 </w:t>
      </w:r>
      <w:r>
        <w:rPr>
          <w:w w:val="99"/>
        </w:rPr>
        <w:t>22µF Output</w:t>
      </w:r>
      <w:r>
        <w:t xml:space="preserve"> </w:t>
      </w:r>
      <w:r>
        <w:rPr>
          <w:w w:val="99"/>
        </w:rPr>
        <w:t>Capacitor</w:t>
      </w:r>
      <w:r>
        <w:t xml:space="preserve">                  </w:t>
      </w:r>
      <w:r>
        <w:rPr>
          <w:w w:val="99"/>
        </w:rPr>
        <w:t>220µF</w:t>
      </w:r>
    </w:p>
    <w:p w14:paraId="2AC4184D" w14:textId="77777777" w:rsidR="0026762E" w:rsidRDefault="00912E45">
      <w:pPr>
        <w:spacing w:before="15" w:line="220" w:lineRule="exact"/>
        <w:ind w:left="1094"/>
        <w:sectPr w:rsidR="0026762E">
          <w:pgSz w:w="11920" w:h="16840"/>
          <w:pgMar w:top="1320" w:right="460" w:bottom="280" w:left="1340" w:header="720" w:footer="720" w:gutter="0"/>
          <w:cols w:num="2" w:space="720" w:equalWidth="0">
            <w:col w:w="4612" w:space="285"/>
            <w:col w:w="5223"/>
          </w:cols>
        </w:sectPr>
      </w:pPr>
      <w:r>
        <w:rPr>
          <w:w w:val="99"/>
          <w:position w:val="-1"/>
        </w:rPr>
        <w:t>Frequency</w:t>
      </w:r>
      <w:r>
        <w:rPr>
          <w:position w:val="-1"/>
        </w:rPr>
        <w:t xml:space="preserve">                       </w:t>
      </w:r>
      <w:r>
        <w:rPr>
          <w:w w:val="99"/>
          <w:position w:val="-1"/>
        </w:rPr>
        <w:t>50KHz</w:t>
      </w:r>
    </w:p>
    <w:p w14:paraId="3FE50B41" w14:textId="77777777" w:rsidR="0026762E" w:rsidRDefault="0026762E">
      <w:pPr>
        <w:spacing w:line="200" w:lineRule="exact"/>
      </w:pPr>
    </w:p>
    <w:p w14:paraId="50ED9451" w14:textId="77777777" w:rsidR="0026762E" w:rsidRDefault="0026762E">
      <w:pPr>
        <w:spacing w:line="200" w:lineRule="exact"/>
      </w:pPr>
    </w:p>
    <w:p w14:paraId="455FC589" w14:textId="77777777" w:rsidR="0026762E" w:rsidRDefault="0026762E">
      <w:pPr>
        <w:spacing w:line="200" w:lineRule="exact"/>
      </w:pPr>
    </w:p>
    <w:p w14:paraId="0629F802" w14:textId="77777777" w:rsidR="0026762E" w:rsidRDefault="0026762E">
      <w:pPr>
        <w:spacing w:line="200" w:lineRule="exact"/>
      </w:pPr>
    </w:p>
    <w:p w14:paraId="131C1309" w14:textId="77777777" w:rsidR="0026762E" w:rsidRDefault="0026762E">
      <w:pPr>
        <w:spacing w:line="200" w:lineRule="exact"/>
      </w:pPr>
    </w:p>
    <w:p w14:paraId="3712FD7D" w14:textId="6C9E2D0C" w:rsidR="0026762E" w:rsidRDefault="0026762E">
      <w:pPr>
        <w:spacing w:line="200" w:lineRule="exact"/>
      </w:pPr>
    </w:p>
    <w:p w14:paraId="6E93673E" w14:textId="77777777" w:rsidR="0026762E" w:rsidRDefault="0026762E">
      <w:pPr>
        <w:spacing w:line="200" w:lineRule="exact"/>
      </w:pPr>
    </w:p>
    <w:p w14:paraId="27ECB6A0" w14:textId="77777777" w:rsidR="0026762E" w:rsidRDefault="0026762E">
      <w:pPr>
        <w:spacing w:before="16" w:line="260" w:lineRule="exact"/>
        <w:rPr>
          <w:sz w:val="26"/>
          <w:szCs w:val="26"/>
        </w:rPr>
      </w:pPr>
    </w:p>
    <w:p w14:paraId="3F26F0C4" w14:textId="77777777" w:rsidR="0026762E" w:rsidRDefault="00912E45">
      <w:pPr>
        <w:spacing w:line="236" w:lineRule="auto"/>
        <w:ind w:left="119" w:right="308" w:hanging="1"/>
        <w:jc w:val="center"/>
      </w:pPr>
      <w:r>
        <w:rPr>
          <w:i/>
          <w:color w:val="202429"/>
          <w:w w:val="99"/>
        </w:rPr>
        <w:t>Fig.5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Switch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(S)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Voltage,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Capacitor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(C)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 xml:space="preserve">Voltage, </w:t>
      </w:r>
      <w:r>
        <w:rPr>
          <w:i/>
          <w:color w:val="202429"/>
          <w:w w:val="99"/>
          <w:position w:val="2"/>
        </w:rPr>
        <w:t>Inductor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(L)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Current,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Inductor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(L</w:t>
      </w:r>
      <w:r>
        <w:rPr>
          <w:i/>
          <w:color w:val="202429"/>
          <w:w w:val="99"/>
          <w:sz w:val="13"/>
          <w:szCs w:val="13"/>
        </w:rPr>
        <w:t>O</w:t>
      </w:r>
      <w:r>
        <w:rPr>
          <w:i/>
          <w:color w:val="202429"/>
          <w:w w:val="99"/>
          <w:position w:val="2"/>
        </w:rPr>
        <w:t>)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Current, Capacitor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(C</w:t>
      </w:r>
      <w:r>
        <w:rPr>
          <w:i/>
          <w:color w:val="202429"/>
          <w:w w:val="99"/>
          <w:sz w:val="13"/>
          <w:szCs w:val="13"/>
        </w:rPr>
        <w:t>O</w:t>
      </w:r>
      <w:r>
        <w:rPr>
          <w:i/>
          <w:color w:val="202429"/>
          <w:w w:val="99"/>
          <w:position w:val="2"/>
        </w:rPr>
        <w:t>)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Voltage,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Capacitor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(C)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>Current</w:t>
      </w:r>
      <w:r>
        <w:rPr>
          <w:i/>
          <w:color w:val="202429"/>
          <w:position w:val="2"/>
        </w:rPr>
        <w:t xml:space="preserve"> </w:t>
      </w:r>
      <w:r>
        <w:rPr>
          <w:i/>
          <w:color w:val="202429"/>
          <w:w w:val="99"/>
          <w:position w:val="2"/>
        </w:rPr>
        <w:t xml:space="preserve">and </w:t>
      </w:r>
      <w:r>
        <w:rPr>
          <w:i/>
          <w:color w:val="202429"/>
          <w:w w:val="99"/>
        </w:rPr>
        <w:t>Load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Current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respectively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for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the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CUK</w:t>
      </w:r>
      <w:r>
        <w:rPr>
          <w:i/>
          <w:color w:val="202429"/>
        </w:rPr>
        <w:t xml:space="preserve"> </w:t>
      </w:r>
      <w:r>
        <w:rPr>
          <w:i/>
          <w:color w:val="202429"/>
          <w:w w:val="99"/>
        </w:rPr>
        <w:t>Converter</w:t>
      </w:r>
    </w:p>
    <w:p w14:paraId="53EF6478" w14:textId="77777777" w:rsidR="0026762E" w:rsidRDefault="0026762E">
      <w:pPr>
        <w:spacing w:before="2" w:line="280" w:lineRule="exact"/>
        <w:rPr>
          <w:sz w:val="28"/>
          <w:szCs w:val="28"/>
        </w:rPr>
      </w:pPr>
    </w:p>
    <w:p w14:paraId="21EE448F" w14:textId="77777777" w:rsidR="0026762E" w:rsidRDefault="00912E45">
      <w:pPr>
        <w:ind w:left="877" w:right="1061"/>
        <w:jc w:val="center"/>
      </w:pPr>
      <w:r>
        <w:rPr>
          <w:b/>
          <w:color w:val="202429"/>
          <w:w w:val="99"/>
        </w:rPr>
        <w:t>III.</w:t>
      </w:r>
      <w:r>
        <w:rPr>
          <w:b/>
          <w:color w:val="202429"/>
        </w:rPr>
        <w:t xml:space="preserve"> </w:t>
      </w:r>
      <w:r>
        <w:rPr>
          <w:b/>
          <w:color w:val="202429"/>
          <w:w w:val="99"/>
        </w:rPr>
        <w:t>SIMULATION</w:t>
      </w:r>
      <w:r>
        <w:rPr>
          <w:b/>
          <w:color w:val="202429"/>
        </w:rPr>
        <w:t xml:space="preserve"> </w:t>
      </w:r>
      <w:r>
        <w:rPr>
          <w:b/>
          <w:color w:val="202429"/>
          <w:w w:val="99"/>
        </w:rPr>
        <w:t>RESULTS</w:t>
      </w:r>
    </w:p>
    <w:p w14:paraId="4CC8EA2E" w14:textId="77777777" w:rsidR="0026762E" w:rsidRDefault="0026762E">
      <w:pPr>
        <w:spacing w:before="19" w:line="260" w:lineRule="exact"/>
        <w:rPr>
          <w:sz w:val="26"/>
          <w:szCs w:val="26"/>
        </w:rPr>
      </w:pPr>
    </w:p>
    <w:p w14:paraId="52CCC472" w14:textId="77777777" w:rsidR="0026762E" w:rsidRDefault="00912E45">
      <w:pPr>
        <w:ind w:left="129" w:right="314"/>
        <w:jc w:val="center"/>
      </w:pPr>
      <w:r>
        <w:rPr>
          <w:w w:val="99"/>
        </w:rPr>
        <w:t>Fig.</w:t>
      </w:r>
      <w:r>
        <w:t xml:space="preserve"> </w:t>
      </w:r>
      <w:r>
        <w:rPr>
          <w:w w:val="99"/>
        </w:rPr>
        <w:t>4</w:t>
      </w:r>
      <w:r>
        <w:t xml:space="preserve"> </w:t>
      </w:r>
      <w:r>
        <w:rPr>
          <w:w w:val="99"/>
        </w:rPr>
        <w:t>shows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Simulink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soft switching</w:t>
      </w:r>
      <w:r>
        <w:t xml:space="preserve"> </w:t>
      </w:r>
      <w:proofErr w:type="spellStart"/>
      <w:r>
        <w:rPr>
          <w:w w:val="99"/>
        </w:rPr>
        <w:t>Cuk</w:t>
      </w:r>
      <w:proofErr w:type="spellEnd"/>
      <w:r>
        <w:t xml:space="preserve"> </w:t>
      </w:r>
      <w:r>
        <w:rPr>
          <w:w w:val="99"/>
        </w:rPr>
        <w:t>converter.</w:t>
      </w:r>
    </w:p>
    <w:p w14:paraId="14992C2C" w14:textId="77777777" w:rsidR="0026762E" w:rsidRDefault="00912E45">
      <w:pPr>
        <w:spacing w:before="6" w:line="140" w:lineRule="exact"/>
        <w:rPr>
          <w:sz w:val="15"/>
          <w:szCs w:val="15"/>
        </w:rPr>
      </w:pPr>
      <w:r>
        <w:br w:type="column"/>
      </w:r>
    </w:p>
    <w:p w14:paraId="534056E5" w14:textId="77777777" w:rsidR="0026762E" w:rsidRDefault="00912E45">
      <w:pPr>
        <w:ind w:left="401" w:right="-34" w:hanging="401"/>
      </w:pPr>
      <w:r>
        <w:rPr>
          <w:w w:val="99"/>
        </w:rPr>
        <w:t>Capacitor</w:t>
      </w:r>
      <w:r>
        <w:t xml:space="preserve"> </w:t>
      </w:r>
      <w:r>
        <w:rPr>
          <w:w w:val="99"/>
        </w:rPr>
        <w:t>across switch</w:t>
      </w:r>
    </w:p>
    <w:p w14:paraId="665270E5" w14:textId="0B332557" w:rsidR="0026762E" w:rsidRDefault="00F13497">
      <w:pPr>
        <w:spacing w:before="6" w:line="140" w:lineRule="exact"/>
        <w:rPr>
          <w:sz w:val="15"/>
          <w:szCs w:val="15"/>
        </w:rPr>
      </w:pPr>
      <w:r>
        <w:pict w14:anchorId="7940935A">
          <v:shape id="_x0000_s1027" type="#_x0000_t75" style="position:absolute;margin-left:335.3pt;margin-top:31.3pt;width:231.65pt;height:186.4pt;z-index:-251656704;mso-position-horizontal-relative:page">
            <v:imagedata r:id="rId12" o:title=""/>
            <w10:wrap anchorx="page"/>
          </v:shape>
        </w:pict>
      </w:r>
      <w:r w:rsidR="00912E45">
        <w:br w:type="column"/>
      </w:r>
    </w:p>
    <w:p w14:paraId="03C1FC01" w14:textId="77777777" w:rsidR="0026762E" w:rsidRDefault="00912E45">
      <w:pPr>
        <w:sectPr w:rsidR="0026762E">
          <w:type w:val="continuous"/>
          <w:pgSz w:w="11920" w:h="16840"/>
          <w:pgMar w:top="1380" w:right="460" w:bottom="280" w:left="1340" w:header="720" w:footer="720" w:gutter="0"/>
          <w:cols w:num="3" w:space="720" w:equalWidth="0">
            <w:col w:w="4612" w:space="1138"/>
            <w:col w:w="1327" w:space="963"/>
            <w:col w:w="2080"/>
          </w:cols>
        </w:sectPr>
      </w:pPr>
      <w:r>
        <w:rPr>
          <w:w w:val="99"/>
        </w:rPr>
        <w:t>47</w:t>
      </w:r>
      <w:r>
        <w:t xml:space="preserve"> </w:t>
      </w:r>
      <w:r>
        <w:rPr>
          <w:w w:val="99"/>
        </w:rPr>
        <w:t>µF</w:t>
      </w:r>
    </w:p>
    <w:p w14:paraId="43ED5AAD" w14:textId="77777777" w:rsidR="0026762E" w:rsidRDefault="0026762E">
      <w:pPr>
        <w:spacing w:before="8" w:line="140" w:lineRule="exact"/>
        <w:rPr>
          <w:sz w:val="15"/>
          <w:szCs w:val="15"/>
        </w:rPr>
      </w:pPr>
    </w:p>
    <w:p w14:paraId="03BC6E0D" w14:textId="77777777" w:rsidR="0026762E" w:rsidRDefault="0026762E">
      <w:pPr>
        <w:spacing w:line="200" w:lineRule="exact"/>
      </w:pPr>
    </w:p>
    <w:p w14:paraId="6ED69BF9" w14:textId="77777777" w:rsidR="0026762E" w:rsidRDefault="0026762E">
      <w:pPr>
        <w:spacing w:line="200" w:lineRule="exact"/>
      </w:pPr>
    </w:p>
    <w:p w14:paraId="3A2A8296" w14:textId="77777777" w:rsidR="0026762E" w:rsidRDefault="0026762E">
      <w:pPr>
        <w:spacing w:line="200" w:lineRule="exact"/>
      </w:pPr>
    </w:p>
    <w:p w14:paraId="0BE09A53" w14:textId="77777777" w:rsidR="0026762E" w:rsidRDefault="0026762E">
      <w:pPr>
        <w:spacing w:line="200" w:lineRule="exact"/>
      </w:pPr>
    </w:p>
    <w:p w14:paraId="428D0FDC" w14:textId="101AB222" w:rsidR="0026762E" w:rsidRDefault="00912E45">
      <w:pPr>
        <w:spacing w:before="33"/>
        <w:ind w:left="6610" w:right="1039" w:hanging="1616"/>
        <w:sectPr w:rsidR="0026762E">
          <w:type w:val="continuous"/>
          <w:pgSz w:w="11920" w:h="16840"/>
          <w:pgMar w:top="1380" w:right="460" w:bottom="280" w:left="1340" w:header="720" w:footer="720" w:gutter="0"/>
          <w:cols w:space="720"/>
        </w:sectPr>
      </w:pPr>
      <w:r>
        <w:rPr>
          <w:i/>
          <w:w w:val="99"/>
        </w:rPr>
        <w:t>Fig.7</w:t>
      </w:r>
      <w:r>
        <w:rPr>
          <w:i/>
        </w:rPr>
        <w:t xml:space="preserve"> </w:t>
      </w:r>
      <w:r>
        <w:rPr>
          <w:i/>
          <w:w w:val="99"/>
        </w:rPr>
        <w:t>Output</w:t>
      </w:r>
      <w:r>
        <w:rPr>
          <w:i/>
        </w:rPr>
        <w:t xml:space="preserve"> </w:t>
      </w:r>
      <w:r>
        <w:rPr>
          <w:i/>
          <w:w w:val="99"/>
        </w:rPr>
        <w:t>Waveforms</w:t>
      </w:r>
      <w:r>
        <w:rPr>
          <w:i/>
        </w:rPr>
        <w:t xml:space="preserve"> </w:t>
      </w:r>
      <w:proofErr w:type="gramStart"/>
      <w:r>
        <w:rPr>
          <w:i/>
          <w:w w:val="99"/>
        </w:rPr>
        <w:t>Of</w:t>
      </w:r>
      <w:proofErr w:type="gramEnd"/>
      <w:r>
        <w:rPr>
          <w:i/>
        </w:rPr>
        <w:t xml:space="preserve"> </w:t>
      </w:r>
      <w:proofErr w:type="spellStart"/>
      <w:r>
        <w:rPr>
          <w:i/>
          <w:w w:val="99"/>
        </w:rPr>
        <w:t>Cuk</w:t>
      </w:r>
      <w:proofErr w:type="spellEnd"/>
      <w:r>
        <w:rPr>
          <w:i/>
        </w:rPr>
        <w:t xml:space="preserve"> </w:t>
      </w:r>
      <w:r>
        <w:rPr>
          <w:i/>
          <w:w w:val="99"/>
        </w:rPr>
        <w:t>Converter</w:t>
      </w:r>
      <w:r>
        <w:rPr>
          <w:i/>
        </w:rPr>
        <w:t xml:space="preserve"> </w:t>
      </w:r>
      <w:r>
        <w:rPr>
          <w:i/>
          <w:w w:val="99"/>
        </w:rPr>
        <w:t>across the</w:t>
      </w:r>
      <w:r>
        <w:rPr>
          <w:i/>
        </w:rPr>
        <w:t xml:space="preserve"> </w:t>
      </w:r>
      <w:r>
        <w:rPr>
          <w:i/>
          <w:w w:val="99"/>
        </w:rPr>
        <w:t>switch</w:t>
      </w:r>
    </w:p>
    <w:p w14:paraId="38A63D1E" w14:textId="77777777" w:rsidR="0026762E" w:rsidRDefault="0026762E">
      <w:pPr>
        <w:spacing w:before="2" w:line="100" w:lineRule="exact"/>
        <w:rPr>
          <w:sz w:val="10"/>
          <w:szCs w:val="10"/>
        </w:rPr>
      </w:pPr>
    </w:p>
    <w:p w14:paraId="5C838BB4" w14:textId="77777777" w:rsidR="0026762E" w:rsidRDefault="00912E45">
      <w:pPr>
        <w:ind w:left="262"/>
      </w:pPr>
      <w:r>
        <w:pict w14:anchorId="3D61E279">
          <v:shape id="_x0000_i1309" type="#_x0000_t75" style="width:195pt;height:161.4pt">
            <v:imagedata r:id="rId13" o:title=""/>
          </v:shape>
        </w:pict>
      </w:r>
    </w:p>
    <w:p w14:paraId="3D935022" w14:textId="77777777" w:rsidR="0026762E" w:rsidRDefault="00912E45">
      <w:pPr>
        <w:spacing w:before="12"/>
        <w:ind w:left="244" w:right="151"/>
        <w:jc w:val="center"/>
      </w:pPr>
      <w:r>
        <w:rPr>
          <w:i/>
          <w:w w:val="99"/>
        </w:rPr>
        <w:t>Fig.7</w:t>
      </w:r>
      <w:r>
        <w:rPr>
          <w:i/>
        </w:rPr>
        <w:t xml:space="preserve"> </w:t>
      </w:r>
      <w:r>
        <w:rPr>
          <w:i/>
          <w:w w:val="99"/>
        </w:rPr>
        <w:t>Output</w:t>
      </w:r>
      <w:r>
        <w:rPr>
          <w:i/>
        </w:rPr>
        <w:t xml:space="preserve"> </w:t>
      </w:r>
      <w:r>
        <w:rPr>
          <w:i/>
          <w:w w:val="99"/>
        </w:rPr>
        <w:t>voltage</w:t>
      </w:r>
      <w:r>
        <w:rPr>
          <w:i/>
        </w:rPr>
        <w:t xml:space="preserve"> </w:t>
      </w:r>
      <w:r>
        <w:rPr>
          <w:i/>
          <w:w w:val="99"/>
        </w:rPr>
        <w:t>waveform</w:t>
      </w:r>
      <w:r>
        <w:rPr>
          <w:i/>
        </w:rPr>
        <w:t xml:space="preserve"> </w:t>
      </w:r>
      <w:r>
        <w:rPr>
          <w:i/>
          <w:w w:val="99"/>
        </w:rPr>
        <w:t>of</w:t>
      </w:r>
      <w:r>
        <w:rPr>
          <w:i/>
        </w:rPr>
        <w:t xml:space="preserve"> </w:t>
      </w:r>
      <w:proofErr w:type="spellStart"/>
      <w:r>
        <w:rPr>
          <w:i/>
          <w:w w:val="99"/>
        </w:rPr>
        <w:t>Cuk</w:t>
      </w:r>
      <w:proofErr w:type="spellEnd"/>
      <w:r>
        <w:rPr>
          <w:i/>
        </w:rPr>
        <w:t xml:space="preserve"> </w:t>
      </w:r>
      <w:r>
        <w:rPr>
          <w:i/>
          <w:w w:val="99"/>
        </w:rPr>
        <w:t>converter across</w:t>
      </w:r>
      <w:r>
        <w:rPr>
          <w:i/>
        </w:rPr>
        <w:t xml:space="preserve"> </w:t>
      </w:r>
      <w:r>
        <w:rPr>
          <w:i/>
          <w:w w:val="99"/>
        </w:rPr>
        <w:t>the</w:t>
      </w:r>
      <w:r>
        <w:rPr>
          <w:i/>
        </w:rPr>
        <w:t xml:space="preserve"> </w:t>
      </w:r>
      <w:r>
        <w:rPr>
          <w:i/>
          <w:w w:val="99"/>
        </w:rPr>
        <w:t>load</w:t>
      </w:r>
    </w:p>
    <w:p w14:paraId="5775F6BA" w14:textId="77777777" w:rsidR="0026762E" w:rsidRDefault="0026762E">
      <w:pPr>
        <w:spacing w:before="8" w:line="220" w:lineRule="exact"/>
        <w:rPr>
          <w:sz w:val="22"/>
          <w:szCs w:val="22"/>
        </w:rPr>
      </w:pPr>
    </w:p>
    <w:p w14:paraId="63871742" w14:textId="77777777" w:rsidR="0026762E" w:rsidRDefault="00912E45">
      <w:pPr>
        <w:ind w:left="1366" w:right="1271"/>
        <w:jc w:val="center"/>
      </w:pPr>
      <w:r>
        <w:rPr>
          <w:b/>
          <w:w w:val="99"/>
        </w:rPr>
        <w:t>IV</w:t>
      </w:r>
      <w:r>
        <w:rPr>
          <w:b/>
        </w:rPr>
        <w:t xml:space="preserve"> </w:t>
      </w:r>
      <w:r>
        <w:rPr>
          <w:b/>
          <w:w w:val="99"/>
        </w:rPr>
        <w:t>CONCLUSION</w:t>
      </w:r>
    </w:p>
    <w:p w14:paraId="50942913" w14:textId="77777777" w:rsidR="0026762E" w:rsidRDefault="0026762E">
      <w:pPr>
        <w:spacing w:before="1" w:line="280" w:lineRule="exact"/>
        <w:rPr>
          <w:sz w:val="28"/>
          <w:szCs w:val="28"/>
        </w:rPr>
      </w:pPr>
    </w:p>
    <w:p w14:paraId="5EF89F88" w14:textId="77777777" w:rsidR="0026762E" w:rsidRDefault="00912E45">
      <w:pPr>
        <w:ind w:left="100" w:right="-34" w:firstLine="720"/>
        <w:jc w:val="both"/>
      </w:pPr>
      <w:proofErr w:type="gramStart"/>
      <w:r>
        <w:rPr>
          <w:w w:val="99"/>
        </w:rPr>
        <w:t>In</w:t>
      </w:r>
      <w:r>
        <w:t xml:space="preserve">  </w:t>
      </w:r>
      <w:r>
        <w:rPr>
          <w:w w:val="99"/>
        </w:rPr>
        <w:t>this</w:t>
      </w:r>
      <w:proofErr w:type="gramEnd"/>
      <w:r>
        <w:t xml:space="preserve"> </w:t>
      </w:r>
      <w:r>
        <w:rPr>
          <w:w w:val="99"/>
        </w:rPr>
        <w:t>project,</w:t>
      </w:r>
      <w:r>
        <w:t xml:space="preserve"> </w:t>
      </w:r>
      <w:r>
        <w:rPr>
          <w:w w:val="99"/>
        </w:rPr>
        <w:t>switching</w:t>
      </w:r>
      <w:r>
        <w:t xml:space="preserve">  </w:t>
      </w:r>
      <w:r>
        <w:rPr>
          <w:w w:val="99"/>
        </w:rPr>
        <w:t>losses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the switch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ripples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circuit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been</w:t>
      </w:r>
      <w:r>
        <w:t xml:space="preserve"> </w:t>
      </w:r>
      <w:r>
        <w:rPr>
          <w:w w:val="99"/>
        </w:rPr>
        <w:t>reduced using</w:t>
      </w:r>
      <w:r>
        <w:t xml:space="preserve"> </w:t>
      </w:r>
      <w:proofErr w:type="spellStart"/>
      <w:r>
        <w:rPr>
          <w:w w:val="99"/>
        </w:rPr>
        <w:t>Cuk</w:t>
      </w:r>
      <w:proofErr w:type="spellEnd"/>
      <w:r>
        <w:t xml:space="preserve"> </w:t>
      </w:r>
      <w:r>
        <w:rPr>
          <w:w w:val="99"/>
        </w:rPr>
        <w:t>converter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soft</w:t>
      </w:r>
      <w:r>
        <w:t xml:space="preserve"> </w:t>
      </w:r>
      <w:r>
        <w:rPr>
          <w:w w:val="99"/>
        </w:rPr>
        <w:t>switching</w:t>
      </w:r>
      <w:r>
        <w:t xml:space="preserve"> </w:t>
      </w:r>
      <w:r>
        <w:rPr>
          <w:w w:val="99"/>
        </w:rPr>
        <w:t>compared</w:t>
      </w:r>
      <w:r>
        <w:t xml:space="preserve"> </w:t>
      </w:r>
      <w:r>
        <w:rPr>
          <w:w w:val="99"/>
        </w:rPr>
        <w:t>to the</w:t>
      </w:r>
      <w:r>
        <w:t xml:space="preserve">  </w:t>
      </w:r>
      <w:r>
        <w:rPr>
          <w:w w:val="99"/>
        </w:rPr>
        <w:t>buck</w:t>
      </w:r>
      <w:r>
        <w:t xml:space="preserve">  </w:t>
      </w:r>
      <w:r>
        <w:rPr>
          <w:w w:val="99"/>
        </w:rPr>
        <w:t>boost</w:t>
      </w:r>
      <w:r>
        <w:t xml:space="preserve">  </w:t>
      </w:r>
      <w:r>
        <w:rPr>
          <w:w w:val="99"/>
        </w:rPr>
        <w:t>converter.</w:t>
      </w:r>
      <w:r>
        <w:t xml:space="preserve">  </w:t>
      </w:r>
      <w:proofErr w:type="gramStart"/>
      <w:r>
        <w:rPr>
          <w:w w:val="99"/>
        </w:rPr>
        <w:t>Using</w:t>
      </w:r>
      <w:r>
        <w:t xml:space="preserve">  </w:t>
      </w:r>
      <w:r>
        <w:rPr>
          <w:w w:val="99"/>
        </w:rPr>
        <w:t>soft</w:t>
      </w:r>
      <w:proofErr w:type="gramEnd"/>
      <w:r>
        <w:t xml:space="preserve">  </w:t>
      </w:r>
      <w:r>
        <w:rPr>
          <w:w w:val="99"/>
        </w:rPr>
        <w:t>switching</w:t>
      </w:r>
      <w:r>
        <w:t xml:space="preserve">  </w:t>
      </w:r>
      <w:r>
        <w:rPr>
          <w:w w:val="99"/>
        </w:rPr>
        <w:t>the energy</w:t>
      </w:r>
      <w:r>
        <w:t xml:space="preserve"> </w:t>
      </w:r>
      <w:r>
        <w:rPr>
          <w:w w:val="99"/>
        </w:rPr>
        <w:t>generated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grids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utilized with</w:t>
      </w:r>
      <w:r>
        <w:t xml:space="preserve"> </w:t>
      </w:r>
      <w:r>
        <w:rPr>
          <w:w w:val="99"/>
        </w:rPr>
        <w:t>minimal</w:t>
      </w:r>
      <w:r>
        <w:t xml:space="preserve"> </w:t>
      </w:r>
      <w:r>
        <w:rPr>
          <w:w w:val="99"/>
        </w:rPr>
        <w:t>drop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losses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switch</w:t>
      </w:r>
      <w:r>
        <w:t xml:space="preserve"> </w:t>
      </w:r>
      <w:r>
        <w:rPr>
          <w:w w:val="99"/>
        </w:rPr>
        <w:t>during switching</w:t>
      </w:r>
      <w:r>
        <w:t xml:space="preserve"> </w:t>
      </w:r>
      <w:r>
        <w:rPr>
          <w:w w:val="99"/>
        </w:rPr>
        <w:t>process.</w:t>
      </w:r>
    </w:p>
    <w:p w14:paraId="030D1840" w14:textId="77777777" w:rsidR="0026762E" w:rsidRDefault="00912E45">
      <w:pPr>
        <w:ind w:left="100" w:right="-34" w:firstLine="720"/>
        <w:jc w:val="both"/>
      </w:pPr>
      <w:r>
        <w:rPr>
          <w:w w:val="99"/>
        </w:rPr>
        <w:t>This</w:t>
      </w:r>
      <w:r>
        <w:t xml:space="preserve">   </w:t>
      </w:r>
      <w:r>
        <w:rPr>
          <w:w w:val="99"/>
        </w:rPr>
        <w:t>project</w:t>
      </w:r>
      <w:r>
        <w:t xml:space="preserve">   </w:t>
      </w:r>
      <w:r>
        <w:rPr>
          <w:w w:val="99"/>
        </w:rPr>
        <w:t>suggests</w:t>
      </w:r>
      <w:r>
        <w:t xml:space="preserve">   </w:t>
      </w:r>
      <w:r>
        <w:rPr>
          <w:w w:val="99"/>
        </w:rPr>
        <w:t>that</w:t>
      </w:r>
      <w:r>
        <w:t xml:space="preserve">   </w:t>
      </w:r>
      <w:r>
        <w:rPr>
          <w:w w:val="99"/>
        </w:rPr>
        <w:t>the</w:t>
      </w:r>
      <w:r>
        <w:t xml:space="preserve">   </w:t>
      </w:r>
      <w:r>
        <w:rPr>
          <w:w w:val="99"/>
        </w:rPr>
        <w:t>circuit constituted</w:t>
      </w:r>
      <w:r>
        <w:t xml:space="preserve">   </w:t>
      </w:r>
      <w:r>
        <w:rPr>
          <w:w w:val="99"/>
        </w:rPr>
        <w:t>by</w:t>
      </w:r>
      <w:r>
        <w:t xml:space="preserve">   </w:t>
      </w:r>
      <w:r>
        <w:rPr>
          <w:w w:val="99"/>
        </w:rPr>
        <w:t>an</w:t>
      </w:r>
      <w:r>
        <w:t xml:space="preserve">   </w:t>
      </w:r>
      <w:r>
        <w:rPr>
          <w:w w:val="99"/>
        </w:rPr>
        <w:t>auxiliary</w:t>
      </w:r>
      <w:r>
        <w:t xml:space="preserve">   </w:t>
      </w:r>
      <w:proofErr w:type="gramStart"/>
      <w:r>
        <w:rPr>
          <w:w w:val="99"/>
        </w:rPr>
        <w:t>switch,</w:t>
      </w:r>
      <w:r>
        <w:t xml:space="preserve">   </w:t>
      </w:r>
      <w:proofErr w:type="gramEnd"/>
      <w:r>
        <w:rPr>
          <w:w w:val="99"/>
        </w:rPr>
        <w:t>diode</w:t>
      </w:r>
      <w:r>
        <w:t xml:space="preserve">   </w:t>
      </w:r>
      <w:r>
        <w:rPr>
          <w:w w:val="99"/>
        </w:rPr>
        <w:t>and capacitor</w:t>
      </w:r>
      <w:r>
        <w:t xml:space="preserve">    </w:t>
      </w:r>
      <w:r>
        <w:rPr>
          <w:w w:val="99"/>
        </w:rPr>
        <w:t>to</w:t>
      </w:r>
      <w:r>
        <w:t xml:space="preserve">    </w:t>
      </w:r>
      <w:r>
        <w:rPr>
          <w:w w:val="99"/>
        </w:rPr>
        <w:t>the</w:t>
      </w:r>
      <w:r>
        <w:t xml:space="preserve">    </w:t>
      </w:r>
      <w:proofErr w:type="spellStart"/>
      <w:r>
        <w:rPr>
          <w:w w:val="99"/>
        </w:rPr>
        <w:t>Cuk</w:t>
      </w:r>
      <w:proofErr w:type="spellEnd"/>
      <w:r>
        <w:t xml:space="preserve">    </w:t>
      </w:r>
      <w:r>
        <w:rPr>
          <w:w w:val="99"/>
        </w:rPr>
        <w:t>converter</w:t>
      </w:r>
      <w:r>
        <w:t xml:space="preserve">    </w:t>
      </w:r>
      <w:r>
        <w:rPr>
          <w:w w:val="99"/>
        </w:rPr>
        <w:t>circuit.</w:t>
      </w:r>
      <w:r>
        <w:t xml:space="preserve">    </w:t>
      </w:r>
      <w:r>
        <w:rPr>
          <w:w w:val="99"/>
        </w:rPr>
        <w:t>This interleaved</w:t>
      </w:r>
      <w:r>
        <w:t xml:space="preserve">   </w:t>
      </w:r>
      <w:r>
        <w:rPr>
          <w:w w:val="99"/>
        </w:rPr>
        <w:t>technique</w:t>
      </w:r>
      <w:r>
        <w:t xml:space="preserve">   </w:t>
      </w:r>
      <w:r>
        <w:rPr>
          <w:w w:val="99"/>
        </w:rPr>
        <w:t>reduces</w:t>
      </w:r>
      <w:r>
        <w:t xml:space="preserve">   </w:t>
      </w:r>
      <w:r>
        <w:rPr>
          <w:w w:val="99"/>
        </w:rPr>
        <w:t>the</w:t>
      </w:r>
      <w:r>
        <w:t xml:space="preserve">   </w:t>
      </w:r>
      <w:r>
        <w:rPr>
          <w:w w:val="99"/>
        </w:rPr>
        <w:t>input</w:t>
      </w:r>
      <w:r>
        <w:t xml:space="preserve">   </w:t>
      </w:r>
      <w:r>
        <w:rPr>
          <w:w w:val="99"/>
        </w:rPr>
        <w:t>current ripples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voltage</w:t>
      </w:r>
      <w:r>
        <w:t xml:space="preserve"> </w:t>
      </w:r>
      <w:r>
        <w:rPr>
          <w:w w:val="99"/>
        </w:rPr>
        <w:t>ripples.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 xml:space="preserve">soft- </w:t>
      </w:r>
      <w:proofErr w:type="gramStart"/>
      <w:r>
        <w:rPr>
          <w:w w:val="99"/>
        </w:rPr>
        <w:t>switching</w:t>
      </w:r>
      <w:r>
        <w:t xml:space="preserve">  </w:t>
      </w:r>
      <w:r>
        <w:rPr>
          <w:w w:val="99"/>
        </w:rPr>
        <w:t>achieves</w:t>
      </w:r>
      <w:proofErr w:type="gramEnd"/>
      <w:r>
        <w:t xml:space="preserve">  </w:t>
      </w:r>
      <w:r>
        <w:rPr>
          <w:w w:val="99"/>
        </w:rPr>
        <w:t>Zero</w:t>
      </w:r>
      <w:r>
        <w:t xml:space="preserve">  </w:t>
      </w:r>
      <w:r>
        <w:rPr>
          <w:w w:val="99"/>
        </w:rPr>
        <w:t>Voltage</w:t>
      </w:r>
      <w:r>
        <w:t xml:space="preserve">  </w:t>
      </w:r>
      <w:r>
        <w:rPr>
          <w:w w:val="99"/>
        </w:rPr>
        <w:t>Switching</w:t>
      </w:r>
      <w:r>
        <w:t xml:space="preserve"> </w:t>
      </w:r>
      <w:r>
        <w:t xml:space="preserve">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 resonant</w:t>
      </w:r>
      <w:r>
        <w:t xml:space="preserve">  </w:t>
      </w:r>
      <w:r>
        <w:rPr>
          <w:w w:val="99"/>
        </w:rPr>
        <w:t>Capacitor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Switch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turned</w:t>
      </w:r>
      <w:r>
        <w:t xml:space="preserve">  </w:t>
      </w:r>
      <w:r>
        <w:rPr>
          <w:w w:val="99"/>
        </w:rPr>
        <w:t xml:space="preserve">off. </w:t>
      </w:r>
      <w:proofErr w:type="gramStart"/>
      <w:r>
        <w:rPr>
          <w:w w:val="99"/>
        </w:rPr>
        <w:t>Thus</w:t>
      </w:r>
      <w:r>
        <w:t xml:space="preserve">  </w:t>
      </w:r>
      <w:r>
        <w:rPr>
          <w:w w:val="99"/>
        </w:rPr>
        <w:t>the</w:t>
      </w:r>
      <w:proofErr w:type="gramEnd"/>
      <w:r>
        <w:t xml:space="preserve">  </w:t>
      </w:r>
      <w:r>
        <w:rPr>
          <w:w w:val="99"/>
        </w:rPr>
        <w:t>proposed</w:t>
      </w:r>
      <w:r>
        <w:t xml:space="preserve">   </w:t>
      </w:r>
      <w:r>
        <w:rPr>
          <w:w w:val="99"/>
        </w:rPr>
        <w:t>circuit</w:t>
      </w:r>
      <w:r>
        <w:t xml:space="preserve">  </w:t>
      </w:r>
      <w:r>
        <w:rPr>
          <w:w w:val="99"/>
        </w:rPr>
        <w:t>can</w:t>
      </w:r>
      <w:r>
        <w:t xml:space="preserve">   </w:t>
      </w:r>
      <w:r>
        <w:rPr>
          <w:w w:val="99"/>
        </w:rPr>
        <w:t>reduce</w:t>
      </w:r>
      <w:r>
        <w:t xml:space="preserve">   </w:t>
      </w:r>
      <w:r>
        <w:rPr>
          <w:w w:val="99"/>
        </w:rPr>
        <w:t>switching losses.</w:t>
      </w:r>
    </w:p>
    <w:p w14:paraId="2867FBAF" w14:textId="77777777" w:rsidR="0026762E" w:rsidRDefault="00912E45">
      <w:pPr>
        <w:spacing w:before="2" w:line="100" w:lineRule="exact"/>
        <w:rPr>
          <w:sz w:val="10"/>
          <w:szCs w:val="10"/>
        </w:rPr>
      </w:pPr>
      <w:r>
        <w:br w:type="column"/>
      </w:r>
    </w:p>
    <w:p w14:paraId="382F3767" w14:textId="77777777" w:rsidR="0026762E" w:rsidRDefault="00912E45">
      <w:pPr>
        <w:ind w:right="88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and  Boost</w:t>
      </w:r>
      <w:proofErr w:type="gramEnd"/>
      <w:r>
        <w:rPr>
          <w:sz w:val="18"/>
          <w:szCs w:val="18"/>
        </w:rPr>
        <w:t xml:space="preserve">  Buck  inverter  topologies  as  a  single  phase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transformerless</w:t>
      </w:r>
      <w:proofErr w:type="spellEnd"/>
      <w:r>
        <w:rPr>
          <w:sz w:val="18"/>
          <w:szCs w:val="18"/>
        </w:rPr>
        <w:t xml:space="preserve">    photovoltaic    grid    connected    power conditioner”    in    IEEE    Power    Electronics    specialist conference (PESC), 2006, pp 1-6.</w:t>
      </w:r>
    </w:p>
    <w:p w14:paraId="066D3833" w14:textId="77777777" w:rsidR="0026762E" w:rsidRDefault="00912E45">
      <w:pPr>
        <w:spacing w:before="2" w:line="200" w:lineRule="exact"/>
        <w:ind w:right="8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[5] </w:t>
      </w:r>
      <w:proofErr w:type="spellStart"/>
      <w:proofErr w:type="gramStart"/>
      <w:r>
        <w:rPr>
          <w:sz w:val="18"/>
          <w:szCs w:val="18"/>
        </w:rPr>
        <w:t>H.Behjati</w:t>
      </w:r>
      <w:proofErr w:type="spellEnd"/>
      <w:proofErr w:type="gramEnd"/>
      <w:r>
        <w:rPr>
          <w:sz w:val="18"/>
          <w:szCs w:val="18"/>
        </w:rPr>
        <w:t xml:space="preserve"> and  A Davoudi “A multiple input multiple output DC – DC converter” IEEE Transact</w:t>
      </w:r>
      <w:r>
        <w:rPr>
          <w:sz w:val="18"/>
          <w:szCs w:val="18"/>
        </w:rPr>
        <w:t>ion on Industry Application vol.49. pp-1464- 1479, 2013.</w:t>
      </w:r>
    </w:p>
    <w:p w14:paraId="27119E79" w14:textId="77777777" w:rsidR="0026762E" w:rsidRDefault="00912E45">
      <w:pPr>
        <w:spacing w:before="3" w:line="200" w:lineRule="exact"/>
        <w:ind w:right="85" w:firstLine="4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[6] </w:t>
      </w:r>
      <w:proofErr w:type="spellStart"/>
      <w:proofErr w:type="gramStart"/>
      <w:r>
        <w:rPr>
          <w:sz w:val="18"/>
          <w:szCs w:val="18"/>
        </w:rPr>
        <w:t>H.Keyhani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abd</w:t>
      </w:r>
      <w:proofErr w:type="spellEnd"/>
      <w:r>
        <w:rPr>
          <w:sz w:val="18"/>
          <w:szCs w:val="18"/>
        </w:rPr>
        <w:t xml:space="preserve">  H.A. </w:t>
      </w:r>
      <w:proofErr w:type="spellStart"/>
      <w:r>
        <w:rPr>
          <w:sz w:val="18"/>
          <w:szCs w:val="18"/>
        </w:rPr>
        <w:t>Toliyat</w:t>
      </w:r>
      <w:proofErr w:type="spellEnd"/>
      <w:r>
        <w:rPr>
          <w:sz w:val="18"/>
          <w:szCs w:val="18"/>
        </w:rPr>
        <w:t xml:space="preserve"> “ A New generation of buck-boost resonant AC-Link Dc-DC converter” in IEEE Applied       Power       Electronics       Conference       and Exposition(APEO) 2013, pp 1</w:t>
      </w:r>
      <w:r>
        <w:rPr>
          <w:sz w:val="18"/>
          <w:szCs w:val="18"/>
        </w:rPr>
        <w:t>383-1390.</w:t>
      </w:r>
    </w:p>
    <w:p w14:paraId="69F9464C" w14:textId="77777777" w:rsidR="0026762E" w:rsidRDefault="00912E45">
      <w:pPr>
        <w:spacing w:before="2" w:line="200" w:lineRule="exact"/>
        <w:ind w:right="8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[7] </w:t>
      </w:r>
      <w:proofErr w:type="spellStart"/>
      <w:r>
        <w:rPr>
          <w:sz w:val="18"/>
          <w:szCs w:val="18"/>
        </w:rPr>
        <w:t>P.</w:t>
      </w:r>
      <w:proofErr w:type="gramStart"/>
      <w:r>
        <w:rPr>
          <w:sz w:val="18"/>
          <w:szCs w:val="18"/>
        </w:rPr>
        <w:t>S.Shenoy</w:t>
      </w:r>
      <w:proofErr w:type="spellEnd"/>
      <w:proofErr w:type="gramEnd"/>
      <w:r>
        <w:rPr>
          <w:sz w:val="18"/>
          <w:szCs w:val="18"/>
        </w:rPr>
        <w:t xml:space="preserve">, K A </w:t>
      </w:r>
      <w:proofErr w:type="spellStart"/>
      <w:r>
        <w:rPr>
          <w:sz w:val="18"/>
          <w:szCs w:val="18"/>
        </w:rPr>
        <w:t>kim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B.B.Jhonsons</w:t>
      </w:r>
      <w:proofErr w:type="spellEnd"/>
      <w:r>
        <w:rPr>
          <w:sz w:val="18"/>
          <w:szCs w:val="18"/>
        </w:rPr>
        <w:t xml:space="preserve">, and  </w:t>
      </w:r>
      <w:proofErr w:type="spellStart"/>
      <w:r>
        <w:rPr>
          <w:sz w:val="18"/>
          <w:szCs w:val="18"/>
        </w:rPr>
        <w:t>P.T.Krein</w:t>
      </w:r>
      <w:proofErr w:type="spellEnd"/>
      <w:r>
        <w:rPr>
          <w:sz w:val="18"/>
          <w:szCs w:val="18"/>
        </w:rPr>
        <w:t xml:space="preserve">” Differential    power    processing   for    increased    energy production  and  reliability  of photovoltaic systems” IEEE </w:t>
      </w:r>
      <w:r>
        <w:rPr>
          <w:sz w:val="18"/>
          <w:szCs w:val="18"/>
        </w:rPr>
        <w:t xml:space="preserve">Transaction   on   power   electronics.   Vol   </w:t>
      </w:r>
      <w:proofErr w:type="gramStart"/>
      <w:r>
        <w:rPr>
          <w:sz w:val="18"/>
          <w:szCs w:val="18"/>
        </w:rPr>
        <w:t>28.pp</w:t>
      </w:r>
      <w:proofErr w:type="gramEnd"/>
      <w:r>
        <w:rPr>
          <w:sz w:val="18"/>
          <w:szCs w:val="18"/>
        </w:rPr>
        <w:t>-2968-</w:t>
      </w:r>
    </w:p>
    <w:p w14:paraId="1B0AB03F" w14:textId="77777777" w:rsidR="0026762E" w:rsidRDefault="00912E45">
      <w:pPr>
        <w:spacing w:line="200" w:lineRule="exact"/>
        <w:ind w:right="8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2979,2013 [8] </w:t>
      </w:r>
      <w:proofErr w:type="spellStart"/>
      <w:proofErr w:type="gramStart"/>
      <w:r>
        <w:rPr>
          <w:sz w:val="18"/>
          <w:szCs w:val="18"/>
        </w:rPr>
        <w:t>M.Hamzeh</w:t>
      </w:r>
      <w:proofErr w:type="spellEnd"/>
      <w:proofErr w:type="gramEnd"/>
      <w:r>
        <w:rPr>
          <w:sz w:val="18"/>
          <w:szCs w:val="18"/>
        </w:rPr>
        <w:t xml:space="preserve"> ,</w:t>
      </w:r>
      <w:proofErr w:type="spellStart"/>
      <w:r>
        <w:rPr>
          <w:sz w:val="18"/>
          <w:szCs w:val="18"/>
        </w:rPr>
        <w:t>S.Farhangi</w:t>
      </w:r>
      <w:proofErr w:type="spellEnd"/>
      <w:r>
        <w:rPr>
          <w:sz w:val="18"/>
          <w:szCs w:val="18"/>
        </w:rPr>
        <w:t xml:space="preserve">, B </w:t>
      </w:r>
      <w:proofErr w:type="spellStart"/>
      <w:r>
        <w:rPr>
          <w:sz w:val="18"/>
          <w:szCs w:val="18"/>
        </w:rPr>
        <w:t>Farhangi</w:t>
      </w:r>
      <w:proofErr w:type="spellEnd"/>
      <w:r>
        <w:rPr>
          <w:sz w:val="18"/>
          <w:szCs w:val="18"/>
        </w:rPr>
        <w:t xml:space="preserve"> “ A new</w:t>
      </w:r>
    </w:p>
    <w:p w14:paraId="0418242D" w14:textId="77777777" w:rsidR="0026762E" w:rsidRDefault="00912E45">
      <w:pPr>
        <w:ind w:right="85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control  method</w:t>
      </w:r>
      <w:proofErr w:type="gramEnd"/>
      <w:r>
        <w:rPr>
          <w:sz w:val="18"/>
          <w:szCs w:val="18"/>
        </w:rPr>
        <w:t xml:space="preserve">  in  PV  grid  connected  inverters  for  anti- islanding  protection  by  impedance  monitoring”  in  IEEE workshop     on  </w:t>
      </w:r>
      <w:r>
        <w:rPr>
          <w:sz w:val="18"/>
          <w:szCs w:val="18"/>
        </w:rPr>
        <w:t xml:space="preserve">   control     and     modeling     for    power electronics(COMPEL) 2008, pp 1-5.</w:t>
      </w:r>
    </w:p>
    <w:p w14:paraId="2D308A2C" w14:textId="77777777" w:rsidR="0026762E" w:rsidRDefault="00912E45">
      <w:pPr>
        <w:spacing w:before="2" w:line="200" w:lineRule="exact"/>
        <w:ind w:right="87" w:firstLine="46"/>
        <w:jc w:val="both"/>
        <w:rPr>
          <w:sz w:val="18"/>
          <w:szCs w:val="18"/>
        </w:rPr>
      </w:pPr>
      <w:r>
        <w:rPr>
          <w:sz w:val="18"/>
          <w:szCs w:val="18"/>
        </w:rPr>
        <w:t>[9</w:t>
      </w:r>
      <w:proofErr w:type="gramStart"/>
      <w:r>
        <w:rPr>
          <w:sz w:val="18"/>
          <w:szCs w:val="18"/>
        </w:rPr>
        <w:t xml:space="preserve">]  </w:t>
      </w:r>
      <w:proofErr w:type="spell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>.R.Kashyap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R.Ahmadi</w:t>
      </w:r>
      <w:proofErr w:type="spellEnd"/>
      <w:r>
        <w:rPr>
          <w:sz w:val="18"/>
          <w:szCs w:val="18"/>
        </w:rPr>
        <w:t xml:space="preserve">  and  </w:t>
      </w:r>
      <w:proofErr w:type="spellStart"/>
      <w:r>
        <w:rPr>
          <w:sz w:val="18"/>
          <w:szCs w:val="18"/>
        </w:rPr>
        <w:t>J.W.Kimball</w:t>
      </w:r>
      <w:proofErr w:type="spellEnd"/>
      <w:r>
        <w:rPr>
          <w:sz w:val="18"/>
          <w:szCs w:val="18"/>
        </w:rPr>
        <w:t xml:space="preserve">  “  Input voltage  control  of  SEPIC  for  maximum  power  point  in IEEE  power  and  energy  conference  at  Illinois  (PECI</w:t>
      </w:r>
      <w:r>
        <w:rPr>
          <w:sz w:val="18"/>
          <w:szCs w:val="18"/>
        </w:rPr>
        <w:t>),</w:t>
      </w:r>
    </w:p>
    <w:p w14:paraId="3A3179D3" w14:textId="77777777" w:rsidR="0026762E" w:rsidRDefault="00912E45">
      <w:pPr>
        <w:spacing w:before="3" w:line="200" w:lineRule="exact"/>
        <w:ind w:right="8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2013.  </w:t>
      </w:r>
      <w:proofErr w:type="gramStart"/>
      <w:r>
        <w:rPr>
          <w:sz w:val="18"/>
          <w:szCs w:val="18"/>
        </w:rPr>
        <w:t>pp  30</w:t>
      </w:r>
      <w:proofErr w:type="gramEnd"/>
      <w:r>
        <w:rPr>
          <w:sz w:val="18"/>
          <w:szCs w:val="18"/>
        </w:rPr>
        <w:t xml:space="preserve">-35  [10]  </w:t>
      </w:r>
      <w:proofErr w:type="spellStart"/>
      <w:r>
        <w:rPr>
          <w:sz w:val="18"/>
          <w:szCs w:val="18"/>
        </w:rPr>
        <w:t>A.Ahmadi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A.Kashyap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A.Berrueta</w:t>
      </w:r>
      <w:proofErr w:type="spellEnd"/>
      <w:r>
        <w:rPr>
          <w:sz w:val="18"/>
          <w:szCs w:val="18"/>
        </w:rPr>
        <w:t xml:space="preserve"> Irigoyen , </w:t>
      </w:r>
      <w:proofErr w:type="spellStart"/>
      <w:r>
        <w:rPr>
          <w:sz w:val="18"/>
          <w:szCs w:val="18"/>
        </w:rPr>
        <w:t>A.Rayachoti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C.Wright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J.Kimnall</w:t>
      </w:r>
      <w:proofErr w:type="spellEnd"/>
      <w:r>
        <w:rPr>
          <w:sz w:val="18"/>
          <w:szCs w:val="18"/>
        </w:rPr>
        <w:t xml:space="preserve"> “ Selective source power converter for improved photovoltaic power utilization”  in  IEEE  power  and  energy  conference  at</w:t>
      </w:r>
    </w:p>
    <w:p w14:paraId="171B6434" w14:textId="77777777" w:rsidR="0026762E" w:rsidRDefault="00912E45">
      <w:pPr>
        <w:spacing w:line="200" w:lineRule="exact"/>
        <w:ind w:right="1835"/>
        <w:jc w:val="both"/>
        <w:rPr>
          <w:sz w:val="18"/>
          <w:szCs w:val="18"/>
        </w:rPr>
      </w:pPr>
      <w:r>
        <w:rPr>
          <w:sz w:val="18"/>
          <w:szCs w:val="18"/>
        </w:rPr>
        <w:t>Illinois (PECI), 2013.</w:t>
      </w:r>
      <w:r>
        <w:rPr>
          <w:sz w:val="18"/>
          <w:szCs w:val="18"/>
        </w:rPr>
        <w:t xml:space="preserve"> Pp 247-252.</w:t>
      </w:r>
    </w:p>
    <w:p w14:paraId="10DFDC7C" w14:textId="77777777" w:rsidR="0026762E" w:rsidRDefault="00912E45">
      <w:pPr>
        <w:spacing w:line="200" w:lineRule="exact"/>
        <w:ind w:right="8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proofErr w:type="spellStart"/>
      <w:proofErr w:type="gramStart"/>
      <w:r>
        <w:rPr>
          <w:sz w:val="18"/>
          <w:szCs w:val="18"/>
        </w:rPr>
        <w:t>D.Sera</w:t>
      </w:r>
      <w:proofErr w:type="spellEnd"/>
      <w:proofErr w:type="gram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T.Kerekes</w:t>
      </w:r>
      <w:proofErr w:type="spellEnd"/>
      <w:r>
        <w:rPr>
          <w:sz w:val="18"/>
          <w:szCs w:val="18"/>
        </w:rPr>
        <w:t xml:space="preserve">,  R Teodorescu  and  F.B </w:t>
      </w:r>
      <w:proofErr w:type="spellStart"/>
      <w:r>
        <w:rPr>
          <w:sz w:val="18"/>
          <w:szCs w:val="18"/>
        </w:rPr>
        <w:t>Laabjerg</w:t>
      </w:r>
      <w:proofErr w:type="spellEnd"/>
    </w:p>
    <w:p w14:paraId="771A405C" w14:textId="77777777" w:rsidR="0026762E" w:rsidRDefault="00912E45">
      <w:pPr>
        <w:spacing w:line="200" w:lineRule="exact"/>
        <w:ind w:right="3024"/>
        <w:jc w:val="both"/>
        <w:rPr>
          <w:sz w:val="18"/>
          <w:szCs w:val="18"/>
        </w:rPr>
      </w:pPr>
      <w:r>
        <w:rPr>
          <w:sz w:val="18"/>
          <w:szCs w:val="18"/>
        </w:rPr>
        <w:t>“Improved MPPT</w:t>
      </w:r>
    </w:p>
    <w:p w14:paraId="4523F5EB" w14:textId="77777777" w:rsidR="0026762E" w:rsidRDefault="00912E45">
      <w:pPr>
        <w:spacing w:line="200" w:lineRule="exact"/>
        <w:ind w:right="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[12] A. Safari and S. </w:t>
      </w:r>
      <w:proofErr w:type="spellStart"/>
      <w:r>
        <w:rPr>
          <w:sz w:val="18"/>
          <w:szCs w:val="18"/>
        </w:rPr>
        <w:t>Mekhilef</w:t>
      </w:r>
      <w:proofErr w:type="spellEnd"/>
      <w:proofErr w:type="gramStart"/>
      <w:r>
        <w:rPr>
          <w:sz w:val="18"/>
          <w:szCs w:val="18"/>
        </w:rPr>
        <w:t>, ”Incremental</w:t>
      </w:r>
      <w:proofErr w:type="gramEnd"/>
      <w:r>
        <w:rPr>
          <w:sz w:val="18"/>
          <w:szCs w:val="18"/>
        </w:rPr>
        <w:t xml:space="preserve"> Conductance</w:t>
      </w:r>
    </w:p>
    <w:p w14:paraId="0F9E12D0" w14:textId="77777777" w:rsidR="0026762E" w:rsidRDefault="00912E45">
      <w:pPr>
        <w:spacing w:before="5" w:line="200" w:lineRule="exact"/>
        <w:ind w:right="87"/>
        <w:jc w:val="both"/>
        <w:rPr>
          <w:sz w:val="18"/>
          <w:szCs w:val="18"/>
        </w:rPr>
      </w:pPr>
      <w:r>
        <w:rPr>
          <w:sz w:val="18"/>
          <w:szCs w:val="18"/>
        </w:rPr>
        <w:t>MPPT Method for PV Systems”, in Proc. 24th Canadian Conf.,    IEEE    Electrical    and    Computer    Engineerin</w:t>
      </w:r>
      <w:r>
        <w:rPr>
          <w:sz w:val="18"/>
          <w:szCs w:val="18"/>
        </w:rPr>
        <w:t>g, pp.000345 - 000347, May 2011</w:t>
      </w:r>
    </w:p>
    <w:p w14:paraId="3E447241" w14:textId="77777777" w:rsidR="0026762E" w:rsidRDefault="00912E45">
      <w:pPr>
        <w:spacing w:line="200" w:lineRule="exact"/>
        <w:ind w:right="8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[13]     </w:t>
      </w:r>
      <w:proofErr w:type="spellStart"/>
      <w:proofErr w:type="gramStart"/>
      <w:r>
        <w:rPr>
          <w:sz w:val="18"/>
          <w:szCs w:val="18"/>
        </w:rPr>
        <w:t>B.Abdi</w:t>
      </w:r>
      <w:proofErr w:type="spellEnd"/>
      <w:proofErr w:type="gramEnd"/>
      <w:r>
        <w:rPr>
          <w:sz w:val="18"/>
          <w:szCs w:val="18"/>
        </w:rPr>
        <w:t xml:space="preserve">,     </w:t>
      </w:r>
      <w:proofErr w:type="spellStart"/>
      <w:r>
        <w:rPr>
          <w:sz w:val="18"/>
          <w:szCs w:val="18"/>
        </w:rPr>
        <w:t>A.Safaei</w:t>
      </w:r>
      <w:proofErr w:type="spellEnd"/>
      <w:r>
        <w:rPr>
          <w:sz w:val="18"/>
          <w:szCs w:val="18"/>
        </w:rPr>
        <w:t xml:space="preserve">,     </w:t>
      </w:r>
      <w:proofErr w:type="spellStart"/>
      <w:r>
        <w:rPr>
          <w:sz w:val="18"/>
          <w:szCs w:val="18"/>
        </w:rPr>
        <w:t>J.S.Moghani</w:t>
      </w:r>
      <w:proofErr w:type="spellEnd"/>
      <w:r>
        <w:rPr>
          <w:sz w:val="18"/>
          <w:szCs w:val="18"/>
        </w:rPr>
        <w:t xml:space="preserve">,     </w:t>
      </w:r>
      <w:proofErr w:type="spellStart"/>
      <w:r>
        <w:rPr>
          <w:sz w:val="18"/>
          <w:szCs w:val="18"/>
        </w:rPr>
        <w:t>H.Askariyan</w:t>
      </w:r>
      <w:proofErr w:type="spellEnd"/>
    </w:p>
    <w:p w14:paraId="62E00665" w14:textId="77777777" w:rsidR="0026762E" w:rsidRDefault="00912E45">
      <w:pPr>
        <w:spacing w:line="200" w:lineRule="exact"/>
        <w:ind w:right="89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Abyanesh</w:t>
      </w:r>
      <w:proofErr w:type="spellEnd"/>
      <w:r>
        <w:rPr>
          <w:sz w:val="18"/>
          <w:szCs w:val="18"/>
        </w:rPr>
        <w:t>,  “</w:t>
      </w:r>
      <w:proofErr w:type="gramEnd"/>
      <w:r>
        <w:rPr>
          <w:sz w:val="18"/>
          <w:szCs w:val="18"/>
        </w:rPr>
        <w:t>An  overview  of  soft  switching  converter  for</w:t>
      </w:r>
    </w:p>
    <w:p w14:paraId="47624847" w14:textId="77777777" w:rsidR="0026762E" w:rsidRDefault="00912E45">
      <w:pPr>
        <w:spacing w:before="2"/>
        <w:ind w:right="89"/>
        <w:jc w:val="both"/>
        <w:rPr>
          <w:sz w:val="18"/>
          <w:szCs w:val="18"/>
        </w:rPr>
      </w:pPr>
      <w:r>
        <w:rPr>
          <w:sz w:val="18"/>
          <w:szCs w:val="18"/>
        </w:rPr>
        <w:t>Photovoltaic” International Journal of Communication and</w:t>
      </w:r>
    </w:p>
    <w:p w14:paraId="207BA1BD" w14:textId="77777777" w:rsidR="0026762E" w:rsidRDefault="00912E45">
      <w:pPr>
        <w:spacing w:line="200" w:lineRule="exact"/>
        <w:ind w:right="999"/>
        <w:jc w:val="both"/>
        <w:rPr>
          <w:sz w:val="18"/>
          <w:szCs w:val="18"/>
        </w:rPr>
        <w:sectPr w:rsidR="0026762E">
          <w:pgSz w:w="11920" w:h="16840"/>
          <w:pgMar w:top="1320" w:right="1320" w:bottom="280" w:left="1340" w:header="720" w:footer="720" w:gutter="0"/>
          <w:cols w:num="2" w:space="720" w:equalWidth="0">
            <w:col w:w="4332" w:space="567"/>
            <w:col w:w="4361"/>
          </w:cols>
        </w:sectPr>
      </w:pPr>
      <w:r>
        <w:rPr>
          <w:sz w:val="18"/>
          <w:szCs w:val="18"/>
        </w:rPr>
        <w:t>Electrical Engineering. Vol.5. no.1. Feb 2013.</w:t>
      </w:r>
    </w:p>
    <w:p w14:paraId="41F89040" w14:textId="77777777" w:rsidR="0026762E" w:rsidRDefault="00912E45">
      <w:pPr>
        <w:ind w:left="100" w:right="4881" w:firstLine="720"/>
        <w:jc w:val="both"/>
      </w:pPr>
      <w:proofErr w:type="gramStart"/>
      <w:r>
        <w:rPr>
          <w:w w:val="99"/>
        </w:rPr>
        <w:t>In</w:t>
      </w:r>
      <w:r>
        <w:t xml:space="preserve">  </w:t>
      </w:r>
      <w:r>
        <w:rPr>
          <w:w w:val="99"/>
        </w:rPr>
        <w:t>this</w:t>
      </w:r>
      <w:proofErr w:type="gramEnd"/>
      <w:r>
        <w:t xml:space="preserve">  </w:t>
      </w:r>
      <w:r>
        <w:rPr>
          <w:w w:val="99"/>
        </w:rPr>
        <w:t>project,</w:t>
      </w:r>
      <w:r>
        <w:t xml:space="preserve">  </w:t>
      </w:r>
      <w:r>
        <w:rPr>
          <w:w w:val="99"/>
        </w:rPr>
        <w:t>soft</w:t>
      </w:r>
      <w:r>
        <w:t xml:space="preserve">  </w:t>
      </w:r>
      <w:r>
        <w:rPr>
          <w:w w:val="99"/>
        </w:rPr>
        <w:t>switching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a</w:t>
      </w:r>
      <w:r>
        <w:t xml:space="preserve">  </w:t>
      </w:r>
      <w:proofErr w:type="spellStart"/>
      <w:r>
        <w:rPr>
          <w:w w:val="99"/>
        </w:rPr>
        <w:t>cuk</w:t>
      </w:r>
      <w:proofErr w:type="spellEnd"/>
      <w:r>
        <w:rPr>
          <w:w w:val="99"/>
        </w:rPr>
        <w:t xml:space="preserve"> converter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analyzed</w:t>
      </w:r>
      <w:r>
        <w:t xml:space="preserve"> 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MATLAB</w:t>
      </w:r>
      <w:r>
        <w:t xml:space="preserve">  </w:t>
      </w:r>
      <w:r>
        <w:rPr>
          <w:w w:val="99"/>
        </w:rPr>
        <w:t>Simulink model,</w:t>
      </w:r>
      <w:r>
        <w:t xml:space="preserve"> </w:t>
      </w:r>
      <w:r>
        <w:rPr>
          <w:w w:val="99"/>
        </w:rPr>
        <w:t>designed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Simulink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observed</w:t>
      </w:r>
      <w:r>
        <w:t xml:space="preserve"> </w:t>
      </w:r>
      <w:r>
        <w:rPr>
          <w:w w:val="99"/>
        </w:rPr>
        <w:t>the input</w:t>
      </w:r>
      <w:r>
        <w:t xml:space="preserve">  </w:t>
      </w:r>
      <w:r>
        <w:rPr>
          <w:w w:val="99"/>
        </w:rPr>
        <w:t>pulse,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voltage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currents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output voltage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currents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switches,</w:t>
      </w:r>
      <w:r>
        <w:t xml:space="preserve"> </w:t>
      </w:r>
      <w:r>
        <w:rPr>
          <w:w w:val="99"/>
        </w:rPr>
        <w:t>diode</w:t>
      </w:r>
      <w:r>
        <w:t xml:space="preserve"> </w:t>
      </w:r>
      <w:r>
        <w:rPr>
          <w:w w:val="99"/>
        </w:rPr>
        <w:t>and load.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circuit</w:t>
      </w:r>
      <w:r>
        <w:t xml:space="preserve"> </w:t>
      </w:r>
      <w:r>
        <w:rPr>
          <w:w w:val="99"/>
        </w:rPr>
        <w:t>helps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reduce</w:t>
      </w:r>
      <w:r>
        <w:t xml:space="preserve"> </w:t>
      </w:r>
      <w:r>
        <w:rPr>
          <w:w w:val="99"/>
        </w:rPr>
        <w:t>switching</w:t>
      </w:r>
      <w:r>
        <w:t xml:space="preserve"> </w:t>
      </w:r>
      <w:r>
        <w:rPr>
          <w:w w:val="99"/>
        </w:rPr>
        <w:t>losses</w:t>
      </w:r>
      <w:r>
        <w:t xml:space="preserve"> </w:t>
      </w:r>
      <w:r>
        <w:rPr>
          <w:w w:val="99"/>
        </w:rPr>
        <w:t>of a</w:t>
      </w:r>
      <w:r>
        <w:t xml:space="preserve"> </w:t>
      </w:r>
      <w:r>
        <w:rPr>
          <w:w w:val="99"/>
        </w:rPr>
        <w:t>grid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systems.</w:t>
      </w:r>
    </w:p>
    <w:p w14:paraId="77C2B0C0" w14:textId="77777777" w:rsidR="0026762E" w:rsidRDefault="0026762E">
      <w:pPr>
        <w:spacing w:before="11" w:line="220" w:lineRule="exact"/>
        <w:rPr>
          <w:sz w:val="22"/>
          <w:szCs w:val="22"/>
        </w:rPr>
      </w:pPr>
    </w:p>
    <w:p w14:paraId="0303BD39" w14:textId="77777777" w:rsidR="0026762E" w:rsidRDefault="00912E45">
      <w:pPr>
        <w:ind w:left="1508" w:right="6327"/>
        <w:jc w:val="center"/>
      </w:pPr>
      <w:r>
        <w:rPr>
          <w:b/>
          <w:w w:val="99"/>
        </w:rPr>
        <w:t>REFERENCES</w:t>
      </w:r>
    </w:p>
    <w:p w14:paraId="417EF6C5" w14:textId="77777777" w:rsidR="0026762E" w:rsidRDefault="00912E45">
      <w:pPr>
        <w:ind w:left="100" w:right="48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[1]. Efficient Soft-Switching dc-dc converter for MPPT of </w:t>
      </w:r>
      <w:proofErr w:type="gramStart"/>
      <w:r>
        <w:rPr>
          <w:sz w:val="18"/>
          <w:szCs w:val="18"/>
        </w:rPr>
        <w:t>a  Grid</w:t>
      </w:r>
      <w:proofErr w:type="gramEnd"/>
      <w:r>
        <w:rPr>
          <w:sz w:val="18"/>
          <w:szCs w:val="18"/>
        </w:rPr>
        <w:t xml:space="preserve">  Connected  PV System  BY  </w:t>
      </w:r>
      <w:proofErr w:type="spellStart"/>
      <w:r>
        <w:rPr>
          <w:sz w:val="18"/>
          <w:szCs w:val="18"/>
        </w:rPr>
        <w:t>Ambikapathy</w:t>
      </w:r>
      <w:r>
        <w:rPr>
          <w:color w:val="212121"/>
          <w:sz w:val="18"/>
          <w:szCs w:val="18"/>
        </w:rPr>
        <w:t>,</w:t>
      </w:r>
      <w:r>
        <w:rPr>
          <w:i/>
          <w:color w:val="000000"/>
          <w:sz w:val="18"/>
          <w:szCs w:val="18"/>
        </w:rPr>
        <w:t>Dept</w:t>
      </w:r>
      <w:proofErr w:type="spellEnd"/>
      <w:r>
        <w:rPr>
          <w:i/>
          <w:color w:val="000000"/>
          <w:sz w:val="18"/>
          <w:szCs w:val="18"/>
        </w:rPr>
        <w:t xml:space="preserve">. of Electrical. &amp; Electronics Eng. </w:t>
      </w:r>
      <w:r>
        <w:rPr>
          <w:color w:val="000000"/>
          <w:sz w:val="18"/>
          <w:szCs w:val="18"/>
        </w:rPr>
        <w:t xml:space="preserve">International Conference on </w:t>
      </w:r>
      <w:proofErr w:type="gramStart"/>
      <w:r>
        <w:rPr>
          <w:color w:val="000000"/>
          <w:sz w:val="18"/>
          <w:szCs w:val="18"/>
        </w:rPr>
        <w:t xml:space="preserve">Computing,   </w:t>
      </w:r>
      <w:proofErr w:type="gramEnd"/>
      <w:r>
        <w:rPr>
          <w:color w:val="000000"/>
          <w:sz w:val="18"/>
          <w:szCs w:val="18"/>
        </w:rPr>
        <w:t xml:space="preserve">     Communication        and        Automation (ICCCA2016).</w:t>
      </w:r>
    </w:p>
    <w:p w14:paraId="3ECDACD9" w14:textId="77777777" w:rsidR="0026762E" w:rsidRDefault="00912E45">
      <w:pPr>
        <w:spacing w:before="2" w:line="200" w:lineRule="exact"/>
        <w:ind w:left="100" w:right="4886"/>
        <w:jc w:val="both"/>
        <w:rPr>
          <w:sz w:val="18"/>
          <w:szCs w:val="18"/>
        </w:rPr>
      </w:pPr>
      <w:r>
        <w:rPr>
          <w:sz w:val="18"/>
          <w:szCs w:val="18"/>
        </w:rPr>
        <w:t>[2</w:t>
      </w:r>
      <w:proofErr w:type="gramStart"/>
      <w:r>
        <w:rPr>
          <w:sz w:val="18"/>
          <w:szCs w:val="18"/>
        </w:rPr>
        <w:t xml:space="preserve">]  </w:t>
      </w:r>
      <w:proofErr w:type="spell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>.Ambikapathy</w:t>
      </w:r>
      <w:proofErr w:type="spellEnd"/>
      <w:r>
        <w:rPr>
          <w:sz w:val="18"/>
          <w:szCs w:val="18"/>
        </w:rPr>
        <w:t xml:space="preserve">.  </w:t>
      </w:r>
      <w:proofErr w:type="gramStart"/>
      <w:r>
        <w:rPr>
          <w:sz w:val="18"/>
          <w:szCs w:val="18"/>
        </w:rPr>
        <w:t>Gajendra  Singh</w:t>
      </w:r>
      <w:proofErr w:type="gramEnd"/>
      <w:r>
        <w:rPr>
          <w:sz w:val="18"/>
          <w:szCs w:val="18"/>
        </w:rPr>
        <w:t>,  Prabhakar  Tiwari, “Significance   of   saving   one   unit   of   Electricity”,   1st UPCON-ICEEE2015,    26-28th    March,    l2015,    IEEE</w:t>
      </w:r>
    </w:p>
    <w:p w14:paraId="736CE409" w14:textId="77777777" w:rsidR="0026762E" w:rsidRDefault="00912E45">
      <w:pPr>
        <w:spacing w:before="2" w:line="200" w:lineRule="exact"/>
        <w:ind w:left="100" w:right="4884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explore,  pp</w:t>
      </w:r>
      <w:proofErr w:type="gramEnd"/>
      <w:r>
        <w:rPr>
          <w:sz w:val="18"/>
          <w:szCs w:val="18"/>
        </w:rPr>
        <w:t>1-6.  [2</w:t>
      </w:r>
      <w:proofErr w:type="gramStart"/>
      <w:r>
        <w:rPr>
          <w:sz w:val="18"/>
          <w:szCs w:val="18"/>
        </w:rPr>
        <w:t xml:space="preserve">]  </w:t>
      </w:r>
      <w:proofErr w:type="spellStart"/>
      <w:r>
        <w:rPr>
          <w:sz w:val="18"/>
          <w:szCs w:val="18"/>
        </w:rPr>
        <w:t>Z</w:t>
      </w:r>
      <w:proofErr w:type="gramEnd"/>
      <w:r>
        <w:rPr>
          <w:sz w:val="18"/>
          <w:szCs w:val="18"/>
        </w:rPr>
        <w:t>.peng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W.yang</w:t>
      </w:r>
      <w:proofErr w:type="spellEnd"/>
      <w:r>
        <w:rPr>
          <w:sz w:val="18"/>
          <w:szCs w:val="18"/>
        </w:rPr>
        <w:t xml:space="preserve">,   </w:t>
      </w:r>
      <w:proofErr w:type="spellStart"/>
      <w:r>
        <w:rPr>
          <w:sz w:val="18"/>
          <w:szCs w:val="18"/>
        </w:rPr>
        <w:t>X.Weidong</w:t>
      </w:r>
      <w:proofErr w:type="spellEnd"/>
      <w:r>
        <w:rPr>
          <w:sz w:val="18"/>
          <w:szCs w:val="18"/>
        </w:rPr>
        <w:t xml:space="preserve">,   and </w:t>
      </w:r>
      <w:proofErr w:type="spellStart"/>
      <w:r>
        <w:rPr>
          <w:sz w:val="18"/>
          <w:szCs w:val="18"/>
        </w:rPr>
        <w:t>L.Wenyuan</w:t>
      </w:r>
      <w:proofErr w:type="spellEnd"/>
      <w:r>
        <w:rPr>
          <w:sz w:val="18"/>
          <w:szCs w:val="18"/>
        </w:rPr>
        <w:t xml:space="preserve">   ”Re</w:t>
      </w:r>
      <w:r>
        <w:rPr>
          <w:sz w:val="18"/>
          <w:szCs w:val="18"/>
        </w:rPr>
        <w:t xml:space="preserve">liability   evaluation   of   grid   connected photovoltaic    power    system”    IEEE    Transaction    on sustainable energy.vol.3. pp 379-389. 2012. [3] </w:t>
      </w:r>
      <w:proofErr w:type="spellStart"/>
      <w:proofErr w:type="gramStart"/>
      <w:r>
        <w:rPr>
          <w:sz w:val="18"/>
          <w:szCs w:val="18"/>
        </w:rPr>
        <w:t>M.Kasper</w:t>
      </w:r>
      <w:proofErr w:type="spellEnd"/>
      <w:proofErr w:type="gramEnd"/>
      <w:r>
        <w:rPr>
          <w:sz w:val="18"/>
          <w:szCs w:val="18"/>
        </w:rPr>
        <w:t>,</w:t>
      </w:r>
    </w:p>
    <w:p w14:paraId="337519FE" w14:textId="77777777" w:rsidR="0026762E" w:rsidRDefault="00912E45">
      <w:pPr>
        <w:ind w:left="100" w:right="4881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D.</w:t>
      </w:r>
      <w:proofErr w:type="gramStart"/>
      <w:r>
        <w:rPr>
          <w:sz w:val="18"/>
          <w:szCs w:val="18"/>
        </w:rPr>
        <w:t>Bortis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T</w:t>
      </w:r>
      <w:proofErr w:type="gramEnd"/>
      <w:r>
        <w:rPr>
          <w:sz w:val="18"/>
          <w:szCs w:val="18"/>
        </w:rPr>
        <w:t>.Friedi</w:t>
      </w:r>
      <w:proofErr w:type="spellEnd"/>
      <w:r>
        <w:rPr>
          <w:sz w:val="18"/>
          <w:szCs w:val="18"/>
        </w:rPr>
        <w:t xml:space="preserve">  and  </w:t>
      </w:r>
      <w:proofErr w:type="spellStart"/>
      <w:r>
        <w:rPr>
          <w:sz w:val="18"/>
          <w:szCs w:val="18"/>
        </w:rPr>
        <w:t>J.W.Kolar</w:t>
      </w:r>
      <w:proofErr w:type="spellEnd"/>
      <w:r>
        <w:rPr>
          <w:sz w:val="18"/>
          <w:szCs w:val="18"/>
        </w:rPr>
        <w:t xml:space="preserve">,  “  Classification  and comparative  evaluation  of </w:t>
      </w:r>
      <w:r>
        <w:rPr>
          <w:sz w:val="18"/>
          <w:szCs w:val="18"/>
        </w:rPr>
        <w:t xml:space="preserve"> PV  panel  </w:t>
      </w:r>
      <w:proofErr w:type="spellStart"/>
      <w:r>
        <w:rPr>
          <w:sz w:val="18"/>
          <w:szCs w:val="18"/>
        </w:rPr>
        <w:t>intergrated</w:t>
      </w:r>
      <w:proofErr w:type="spellEnd"/>
      <w:r>
        <w:rPr>
          <w:sz w:val="18"/>
          <w:szCs w:val="18"/>
        </w:rPr>
        <w:t xml:space="preserve">  dc-dc converter concepts” in IEEE power electronics and motion control conference (EPE/PEMC), 2012,pp-LS1e4-LS1e.4-</w:t>
      </w:r>
    </w:p>
    <w:p w14:paraId="2E72EE54" w14:textId="77777777" w:rsidR="0026762E" w:rsidRDefault="00912E45">
      <w:pPr>
        <w:spacing w:line="200" w:lineRule="exact"/>
        <w:ind w:left="100" w:right="8982"/>
        <w:jc w:val="both"/>
        <w:rPr>
          <w:sz w:val="18"/>
          <w:szCs w:val="18"/>
        </w:rPr>
      </w:pPr>
      <w:r>
        <w:rPr>
          <w:sz w:val="18"/>
          <w:szCs w:val="18"/>
        </w:rPr>
        <w:t>8.</w:t>
      </w:r>
    </w:p>
    <w:p w14:paraId="0A2DEA2E" w14:textId="77777777" w:rsidR="0026762E" w:rsidRDefault="00912E45">
      <w:pPr>
        <w:spacing w:before="2"/>
        <w:ind w:left="100" w:right="489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[4] </w:t>
      </w:r>
      <w:proofErr w:type="spellStart"/>
      <w:proofErr w:type="gramStart"/>
      <w:r>
        <w:rPr>
          <w:sz w:val="18"/>
          <w:szCs w:val="18"/>
        </w:rPr>
        <w:t>B.Farhangi</w:t>
      </w:r>
      <w:proofErr w:type="spellEnd"/>
      <w:proofErr w:type="gramEnd"/>
      <w:r>
        <w:rPr>
          <w:sz w:val="18"/>
          <w:szCs w:val="18"/>
        </w:rPr>
        <w:t xml:space="preserve"> and S. </w:t>
      </w:r>
      <w:proofErr w:type="spellStart"/>
      <w:r>
        <w:rPr>
          <w:sz w:val="18"/>
          <w:szCs w:val="18"/>
        </w:rPr>
        <w:t>Farahangi</w:t>
      </w:r>
      <w:proofErr w:type="spellEnd"/>
      <w:r>
        <w:rPr>
          <w:sz w:val="18"/>
          <w:szCs w:val="18"/>
        </w:rPr>
        <w:t xml:space="preserve"> “ Comparison of z source</w:t>
      </w:r>
    </w:p>
    <w:sectPr w:rsidR="0026762E">
      <w:type w:val="continuous"/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B3EC1"/>
    <w:multiLevelType w:val="multilevel"/>
    <w:tmpl w:val="56AA4B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2E"/>
    <w:rsid w:val="001B3229"/>
    <w:rsid w:val="0026762E"/>
    <w:rsid w:val="00302498"/>
    <w:rsid w:val="008147B6"/>
    <w:rsid w:val="008920AF"/>
    <w:rsid w:val="00912E45"/>
    <w:rsid w:val="009864F5"/>
    <w:rsid w:val="00D34AC6"/>
    <w:rsid w:val="00F1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516E8A"/>
  <w15:docId w15:val="{309EC90F-2FCC-44CD-959C-31FCBC0D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B3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Thanmai.ganji9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kandhivanam's</dc:creator>
  <cp:lastModifiedBy>kandhivanam shobha</cp:lastModifiedBy>
  <cp:revision>2</cp:revision>
  <cp:lastPrinted>2020-07-01T16:52:00Z</cp:lastPrinted>
  <dcterms:created xsi:type="dcterms:W3CDTF">2020-07-01T16:56:00Z</dcterms:created>
  <dcterms:modified xsi:type="dcterms:W3CDTF">2020-07-01T16:56:00Z</dcterms:modified>
</cp:coreProperties>
</file>